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1E" w:rsidRDefault="0079461E" w:rsidP="0079461E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4815" cy="588645"/>
            <wp:effectExtent l="0" t="0" r="6985" b="1905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79461E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79461E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宾馆</w:t>
      </w:r>
      <w:r w:rsidR="00603871">
        <w:rPr>
          <w:rFonts w:ascii="Times New Roman" w:hAnsi="Times New Roman" w:hint="eastAsia"/>
          <w:b/>
          <w:sz w:val="52"/>
        </w:rPr>
        <w:t>客房预订</w:t>
      </w:r>
      <w:r w:rsidR="00603871">
        <w:rPr>
          <w:rFonts w:ascii="Times New Roman" w:hAnsi="Times New Roman" w:hint="eastAsia"/>
          <w:b/>
          <w:sz w:val="52"/>
        </w:rPr>
        <w:t>APP</w:t>
      </w:r>
    </w:p>
    <w:p w:rsidR="0079461E" w:rsidRPr="007E0FA7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79461E" w:rsidRPr="00FC7442" w:rsidRDefault="0079461E" w:rsidP="0079461E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79461E" w:rsidRDefault="0079461E" w:rsidP="0079461E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79461E" w:rsidRPr="00163DC4" w:rsidRDefault="0079461E" w:rsidP="0079461E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</w:t>
      </w:r>
      <w:r w:rsidR="00603871">
        <w:rPr>
          <w:rFonts w:ascii="华文隶书" w:eastAsia="华文隶书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软件学院</w:t>
      </w:r>
      <w:r w:rsidR="00603871"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</w:t>
      </w:r>
    </w:p>
    <w:p w:rsidR="0079461E" w:rsidRPr="00163DC4" w:rsidRDefault="0079461E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姜睿琦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</w:p>
    <w:p w:rsidR="0079461E" w:rsidRDefault="0079461E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603871">
        <w:rPr>
          <w:rFonts w:ascii="华文隶书" w:eastAsia="华文隶书" w:hint="eastAsia"/>
          <w:bCs/>
          <w:sz w:val="30"/>
          <w:szCs w:val="30"/>
          <w:u w:val="single"/>
        </w:rPr>
        <w:t xml:space="preserve">     2015-05-05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03871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</w:p>
    <w:p w:rsidR="00603871" w:rsidRDefault="00603871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:rsidR="00603871" w:rsidRPr="00163DC4" w:rsidRDefault="00603871" w:rsidP="0079461E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:rsidR="0079461E" w:rsidRPr="00163DC4" w:rsidRDefault="0079461E" w:rsidP="0079461E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79461E" w:rsidRPr="00DC2551" w:rsidRDefault="0079461E" w:rsidP="0079461E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 w:rsidRPr="00DC2551">
        <w:rPr>
          <w:rFonts w:ascii="Times New Roman" w:hAnsi="Times New Roman" w:hint="eastAsia"/>
          <w:b/>
          <w:sz w:val="44"/>
          <w:szCs w:val="44"/>
        </w:rPr>
        <w:t>201</w:t>
      </w:r>
      <w:r>
        <w:rPr>
          <w:rFonts w:ascii="Times New Roman" w:hAnsi="Times New Roman" w:hint="eastAsia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年</w:t>
      </w:r>
      <w:r w:rsidRPr="00DC2551">
        <w:rPr>
          <w:rFonts w:ascii="Times New Roman" w:hAnsi="Times New Roman" w:hint="eastAsia"/>
          <w:b/>
          <w:sz w:val="44"/>
          <w:szCs w:val="44"/>
        </w:rPr>
        <w:t>5</w:t>
      </w:r>
      <w:r w:rsidRPr="00DC2551">
        <w:rPr>
          <w:rFonts w:ascii="Times New Roman" w:hAnsi="Times New Roman" w:hint="eastAsia"/>
          <w:b/>
          <w:sz w:val="44"/>
          <w:szCs w:val="44"/>
        </w:rPr>
        <w:t>月</w:t>
      </w:r>
    </w:p>
    <w:p w:rsidR="0079461E" w:rsidRDefault="0079461E" w:rsidP="0079461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0" w:name="_Toc420451515"/>
      <w:proofErr w:type="spellStart"/>
      <w:r>
        <w:rPr>
          <w:rFonts w:ascii="Times New Roman"/>
          <w:sz w:val="36"/>
          <w:lang w:val="zh-CN"/>
        </w:rPr>
        <w:lastRenderedPageBreak/>
        <w:t>目录</w:t>
      </w:r>
      <w:bookmarkEnd w:id="0"/>
      <w:proofErr w:type="spellEnd"/>
    </w:p>
    <w:p w:rsidR="00395C6D" w:rsidRDefault="007946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TOC \o "1-3" \h \z \u </w:instrText>
      </w:r>
      <w:r>
        <w:rPr>
          <w:rFonts w:ascii="Times New Roman" w:hAnsi="Times New Roman"/>
          <w:b/>
          <w:bCs/>
        </w:rPr>
        <w:fldChar w:fldCharType="separate"/>
      </w:r>
      <w:hyperlink w:anchor="_Toc420451515" w:history="1">
        <w:r w:rsidR="00395C6D" w:rsidRPr="003E5949">
          <w:rPr>
            <w:rStyle w:val="a6"/>
            <w:rFonts w:ascii="Times New Roman" w:hint="eastAsia"/>
            <w:noProof/>
            <w:lang w:val="zh-CN"/>
          </w:rPr>
          <w:t>目录</w:t>
        </w:r>
        <w:r w:rsidR="00395C6D">
          <w:rPr>
            <w:noProof/>
            <w:webHidden/>
          </w:rPr>
          <w:tab/>
        </w:r>
        <w:r w:rsidR="00395C6D">
          <w:rPr>
            <w:noProof/>
            <w:webHidden/>
          </w:rPr>
          <w:fldChar w:fldCharType="begin"/>
        </w:r>
        <w:r w:rsidR="00395C6D">
          <w:rPr>
            <w:noProof/>
            <w:webHidden/>
          </w:rPr>
          <w:instrText xml:space="preserve"> PAGEREF _Toc420451515 \h </w:instrText>
        </w:r>
        <w:r w:rsidR="00395C6D">
          <w:rPr>
            <w:noProof/>
            <w:webHidden/>
          </w:rPr>
        </w:r>
        <w:r w:rsidR="00395C6D">
          <w:rPr>
            <w:noProof/>
            <w:webHidden/>
          </w:rPr>
          <w:fldChar w:fldCharType="separate"/>
        </w:r>
        <w:r w:rsidR="00395C6D">
          <w:rPr>
            <w:noProof/>
            <w:webHidden/>
          </w:rPr>
          <w:t>2</w:t>
        </w:r>
        <w:r w:rsidR="00395C6D">
          <w:rPr>
            <w:noProof/>
            <w:webHidden/>
          </w:rPr>
          <w:fldChar w:fldCharType="end"/>
        </w:r>
      </w:hyperlink>
    </w:p>
    <w:p w:rsidR="00395C6D" w:rsidRDefault="00395C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6" w:history="1">
        <w:r w:rsidRPr="003E5949">
          <w:rPr>
            <w:rStyle w:val="a6"/>
            <w:rFonts w:hint="eastAsia"/>
            <w:noProof/>
          </w:rPr>
          <w:t>一</w:t>
        </w:r>
        <w:r w:rsidRPr="003E5949">
          <w:rPr>
            <w:rStyle w:val="a6"/>
            <w:noProof/>
          </w:rPr>
          <w:t xml:space="preserve">.  </w:t>
        </w:r>
        <w:r w:rsidRPr="003E5949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7" w:history="1">
        <w:r w:rsidRPr="003E5949">
          <w:rPr>
            <w:rStyle w:val="a6"/>
            <w:noProof/>
          </w:rPr>
          <w:t xml:space="preserve">1.1 </w:t>
        </w:r>
        <w:r w:rsidRPr="003E5949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8" w:history="1">
        <w:r w:rsidRPr="003E5949">
          <w:rPr>
            <w:rStyle w:val="a6"/>
            <w:noProof/>
          </w:rPr>
          <w:t xml:space="preserve">1.2 </w:t>
        </w:r>
        <w:r w:rsidRPr="003E5949">
          <w:rPr>
            <w:rStyle w:val="a6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19" w:history="1">
        <w:r w:rsidRPr="003E5949">
          <w:rPr>
            <w:rStyle w:val="a6"/>
            <w:noProof/>
          </w:rPr>
          <w:t xml:space="preserve">1.3 </w:t>
        </w:r>
        <w:r w:rsidRPr="003E5949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0" w:history="1">
        <w:r w:rsidRPr="003E5949">
          <w:rPr>
            <w:rStyle w:val="a6"/>
            <w:rFonts w:hint="eastAsia"/>
            <w:noProof/>
          </w:rPr>
          <w:t>二</w:t>
        </w:r>
        <w:r w:rsidRPr="003E5949">
          <w:rPr>
            <w:rStyle w:val="a6"/>
            <w:noProof/>
          </w:rPr>
          <w:t>.</w:t>
        </w:r>
        <w:r w:rsidRPr="003E5949">
          <w:rPr>
            <w:rStyle w:val="a6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1" w:history="1">
        <w:r w:rsidRPr="003E5949">
          <w:rPr>
            <w:rStyle w:val="a6"/>
            <w:noProof/>
          </w:rPr>
          <w:t>2.1</w:t>
        </w:r>
        <w:r w:rsidRPr="003E5949">
          <w:rPr>
            <w:rStyle w:val="a6"/>
            <w:rFonts w:hint="eastAsia"/>
            <w:noProof/>
          </w:rPr>
          <w:t>功能需求分析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2" w:history="1">
        <w:r w:rsidRPr="003E5949">
          <w:rPr>
            <w:rStyle w:val="a6"/>
            <w:noProof/>
          </w:rPr>
          <w:t>2.2</w:t>
        </w:r>
        <w:r w:rsidRPr="003E5949">
          <w:rPr>
            <w:rStyle w:val="a6"/>
            <w:rFonts w:hint="eastAsia"/>
            <w:noProof/>
          </w:rPr>
          <w:t>系统工作分解结构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3" w:history="1">
        <w:r w:rsidRPr="003E5949">
          <w:rPr>
            <w:rStyle w:val="a6"/>
            <w:noProof/>
          </w:rPr>
          <w:t>2.3</w:t>
        </w:r>
        <w:r w:rsidRPr="003E5949">
          <w:rPr>
            <w:rStyle w:val="a6"/>
            <w:rFonts w:hint="eastAsia"/>
            <w:noProof/>
          </w:rPr>
          <w:t>系统总用例图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4" w:history="1">
        <w:r w:rsidRPr="003E5949">
          <w:rPr>
            <w:rStyle w:val="a6"/>
            <w:rFonts w:ascii="Times New Roman" w:hAnsi="Times New Roman"/>
            <w:noProof/>
          </w:rPr>
          <w:t>2.4</w:t>
        </w:r>
        <w:r w:rsidRPr="003E5949">
          <w:rPr>
            <w:rStyle w:val="a6"/>
            <w:rFonts w:ascii="Times New Roman" w:hAnsi="Times New Roman"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5" w:history="1">
        <w:r w:rsidRPr="003E5949">
          <w:rPr>
            <w:rStyle w:val="a6"/>
            <w:noProof/>
          </w:rPr>
          <w:t xml:space="preserve">2.4.1 </w:t>
        </w:r>
        <w:r w:rsidRPr="003E5949">
          <w:rPr>
            <w:rStyle w:val="a6"/>
            <w:rFonts w:hint="eastAsia"/>
            <w:noProof/>
          </w:rPr>
          <w:t>角色与业务流程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6" w:history="1">
        <w:r w:rsidRPr="003E5949">
          <w:rPr>
            <w:rStyle w:val="a6"/>
            <w:noProof/>
          </w:rPr>
          <w:t>2.4.2</w:t>
        </w:r>
        <w:r w:rsidRPr="003E5949">
          <w:rPr>
            <w:rStyle w:val="a6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7" w:history="1">
        <w:r w:rsidRPr="003E5949">
          <w:rPr>
            <w:rStyle w:val="a6"/>
            <w:noProof/>
          </w:rPr>
          <w:t xml:space="preserve">2.5 </w:t>
        </w:r>
        <w:r w:rsidRPr="003E5949">
          <w:rPr>
            <w:rStyle w:val="a6"/>
            <w:rFonts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8" w:history="1">
        <w:r w:rsidRPr="003E5949">
          <w:rPr>
            <w:rStyle w:val="a6"/>
            <w:noProof/>
          </w:rPr>
          <w:t xml:space="preserve">2.5.1 </w:t>
        </w:r>
        <w:r w:rsidRPr="003E5949">
          <w:rPr>
            <w:rStyle w:val="a6"/>
            <w:rFonts w:hint="eastAsia"/>
            <w:noProof/>
          </w:rPr>
          <w:t>预订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29" w:history="1">
        <w:r w:rsidRPr="003E5949">
          <w:rPr>
            <w:rStyle w:val="a6"/>
            <w:noProof/>
          </w:rPr>
          <w:t>2.5.2</w:t>
        </w:r>
        <w:r w:rsidRPr="003E5949">
          <w:rPr>
            <w:rStyle w:val="a6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0" w:history="1">
        <w:r w:rsidRPr="003E5949">
          <w:rPr>
            <w:rStyle w:val="a6"/>
            <w:noProof/>
          </w:rPr>
          <w:t>2.6</w:t>
        </w:r>
        <w:r w:rsidRPr="003E5949">
          <w:rPr>
            <w:rStyle w:val="a6"/>
            <w:rFonts w:hint="eastAsia"/>
            <w:noProof/>
          </w:rPr>
          <w:t>非功能的规定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1" w:history="1">
        <w:r w:rsidRPr="003E5949">
          <w:rPr>
            <w:rStyle w:val="a6"/>
            <w:noProof/>
          </w:rPr>
          <w:t>2.6.1</w:t>
        </w:r>
        <w:r w:rsidRPr="003E5949">
          <w:rPr>
            <w:rStyle w:val="a6"/>
            <w:rFonts w:hint="eastAsia"/>
            <w:noProof/>
          </w:rPr>
          <w:t>系统健壮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2" w:history="1">
        <w:r w:rsidRPr="003E5949">
          <w:rPr>
            <w:rStyle w:val="a6"/>
            <w:noProof/>
          </w:rPr>
          <w:t>2.6.2</w:t>
        </w:r>
        <w:r w:rsidRPr="003E5949">
          <w:rPr>
            <w:rStyle w:val="a6"/>
            <w:rFonts w:hint="eastAsia"/>
            <w:noProof/>
          </w:rPr>
          <w:t>可复用性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3" w:history="1">
        <w:r w:rsidRPr="003E5949">
          <w:rPr>
            <w:rStyle w:val="a6"/>
            <w:noProof/>
          </w:rPr>
          <w:t>2.6.3</w:t>
        </w:r>
        <w:r w:rsidRPr="003E5949">
          <w:rPr>
            <w:rStyle w:val="a6"/>
            <w:rFonts w:hint="eastAsia"/>
            <w:noProof/>
          </w:rPr>
          <w:t>可扩展性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4" w:history="1">
        <w:r w:rsidRPr="003E5949">
          <w:rPr>
            <w:rStyle w:val="a6"/>
            <w:noProof/>
          </w:rPr>
          <w:t>2.6.4</w:t>
        </w:r>
        <w:r w:rsidRPr="003E5949">
          <w:rPr>
            <w:rStyle w:val="a6"/>
            <w:rFonts w:hint="eastAsia"/>
            <w:noProof/>
          </w:rPr>
          <w:t>高效性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395C6D" w:rsidRDefault="00395C6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5" w:history="1">
        <w:r w:rsidRPr="003E5949">
          <w:rPr>
            <w:rStyle w:val="a6"/>
            <w:noProof/>
          </w:rPr>
          <w:t xml:space="preserve">2.6.5 </w:t>
        </w:r>
        <w:r w:rsidRPr="003E5949">
          <w:rPr>
            <w:rStyle w:val="a6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6" w:history="1">
        <w:r w:rsidRPr="003E5949">
          <w:rPr>
            <w:rStyle w:val="a6"/>
            <w:noProof/>
          </w:rPr>
          <w:t>2.7</w:t>
        </w:r>
        <w:r w:rsidRPr="003E5949">
          <w:rPr>
            <w:rStyle w:val="a6"/>
            <w:rFonts w:hint="eastAsia"/>
            <w:noProof/>
          </w:rPr>
          <w:t>数据库管理能力要求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6D" w:rsidRDefault="00395C6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451537" w:history="1">
        <w:r w:rsidRPr="003E5949">
          <w:rPr>
            <w:rStyle w:val="a6"/>
            <w:noProof/>
          </w:rPr>
          <w:t>2.8</w:t>
        </w:r>
        <w:r w:rsidRPr="003E5949">
          <w:rPr>
            <w:rStyle w:val="a6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461E" w:rsidRDefault="0079461E" w:rsidP="0079461E">
      <w:pPr>
        <w:pStyle w:val="1"/>
      </w:pPr>
      <w:r>
        <w:rPr>
          <w:rFonts w:ascii="Times New Roman" w:hAnsi="Times New Roman"/>
          <w:bCs w:val="0"/>
          <w:kern w:val="2"/>
          <w:szCs w:val="22"/>
        </w:rPr>
        <w:fldChar w:fldCharType="end"/>
      </w:r>
      <w:r>
        <w:br w:type="page"/>
      </w:r>
      <w:bookmarkStart w:id="2" w:name="_Toc420451516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引言</w:t>
      </w:r>
      <w:bookmarkEnd w:id="2"/>
      <w:proofErr w:type="spellEnd"/>
    </w:p>
    <w:p w:rsidR="0079461E" w:rsidRDefault="0079461E" w:rsidP="0079461E">
      <w:pPr>
        <w:pStyle w:val="2"/>
      </w:pPr>
      <w:bookmarkStart w:id="3" w:name="_Toc420451517"/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编写目的</w:t>
      </w:r>
      <w:bookmarkEnd w:id="3"/>
      <w:proofErr w:type="spellEnd"/>
    </w:p>
    <w:p w:rsidR="00603871" w:rsidRPr="00F4173F" w:rsidRDefault="00603871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宾馆</w:t>
      </w:r>
      <w:r w:rsidRPr="00F4173F">
        <w:rPr>
          <w:rFonts w:asciiTheme="minorEastAsia" w:hAnsiTheme="minorEastAsia"/>
          <w:sz w:val="24"/>
          <w:szCs w:val="24"/>
        </w:rPr>
        <w:t>客房预订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 w:hint="eastAsia"/>
          <w:sz w:val="24"/>
          <w:szCs w:val="24"/>
        </w:rPr>
        <w:t>，</w:t>
      </w:r>
      <w:r w:rsidRPr="00F4173F">
        <w:rPr>
          <w:rFonts w:asciiTheme="minorEastAsia" w:hAnsiTheme="minorEastAsia"/>
          <w:sz w:val="24"/>
          <w:szCs w:val="24"/>
        </w:rPr>
        <w:t>是为</w:t>
      </w:r>
      <w:r>
        <w:rPr>
          <w:rFonts w:asciiTheme="minorEastAsia" w:hAnsiTheme="minorEastAsia" w:hint="eastAsia"/>
          <w:sz w:val="24"/>
          <w:szCs w:val="24"/>
        </w:rPr>
        <w:t>便于</w:t>
      </w:r>
      <w:r>
        <w:rPr>
          <w:rFonts w:asciiTheme="minorEastAsia" w:hAnsiTheme="minorEastAsia"/>
          <w:sz w:val="24"/>
          <w:szCs w:val="24"/>
        </w:rPr>
        <w:t>客人进行宾馆客房的预订，</w:t>
      </w:r>
      <w:r>
        <w:rPr>
          <w:rFonts w:asciiTheme="minorEastAsia" w:hAnsiTheme="minorEastAsia" w:hint="eastAsia"/>
          <w:sz w:val="24"/>
          <w:szCs w:val="24"/>
        </w:rPr>
        <w:t>让</w:t>
      </w:r>
      <w:r>
        <w:rPr>
          <w:rFonts w:asciiTheme="minorEastAsia" w:hAnsiTheme="minorEastAsia"/>
          <w:sz w:val="24"/>
          <w:szCs w:val="24"/>
        </w:rPr>
        <w:t>客人</w:t>
      </w:r>
      <w:r w:rsidRPr="00F4173F">
        <w:rPr>
          <w:rFonts w:asciiTheme="minorEastAsia" w:hAnsiTheme="minorEastAsia"/>
          <w:sz w:val="24"/>
          <w:szCs w:val="24"/>
        </w:rPr>
        <w:t>方便快捷</w:t>
      </w:r>
      <w:r w:rsidRPr="00F4173F">
        <w:rPr>
          <w:rFonts w:asciiTheme="minorEastAsia" w:hAnsiTheme="minorEastAsia" w:hint="eastAsia"/>
          <w:sz w:val="24"/>
          <w:szCs w:val="24"/>
        </w:rPr>
        <w:t>地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Pr="00F4173F">
        <w:rPr>
          <w:rFonts w:asciiTheme="minorEastAsia" w:hAnsiTheme="minorEastAsia"/>
          <w:sz w:val="24"/>
          <w:szCs w:val="24"/>
        </w:rPr>
        <w:t>酒店</w:t>
      </w:r>
      <w:r w:rsidRPr="00F4173F">
        <w:rPr>
          <w:rFonts w:asciiTheme="minorEastAsia" w:hAnsiTheme="minorEastAsia" w:hint="eastAsia"/>
          <w:sz w:val="24"/>
          <w:szCs w:val="24"/>
        </w:rPr>
        <w:t>预订</w:t>
      </w:r>
      <w:r w:rsidRPr="00F4173F">
        <w:rPr>
          <w:rFonts w:asciiTheme="minorEastAsia" w:hAnsiTheme="minorEastAsia"/>
          <w:sz w:val="24"/>
          <w:szCs w:val="24"/>
        </w:rPr>
        <w:t>事务，</w:t>
      </w:r>
      <w:r w:rsidRPr="00F4173F">
        <w:rPr>
          <w:rFonts w:asciiTheme="minorEastAsia" w:hAnsiTheme="minorEastAsia" w:hint="eastAsia"/>
          <w:sz w:val="24"/>
          <w:szCs w:val="24"/>
        </w:rPr>
        <w:t>达</w:t>
      </w:r>
      <w:r w:rsidRPr="00F4173F">
        <w:rPr>
          <w:rFonts w:asciiTheme="minorEastAsia" w:hAnsiTheme="minorEastAsia"/>
          <w:sz w:val="24"/>
          <w:szCs w:val="24"/>
        </w:rPr>
        <w:t>到更高的效率</w:t>
      </w:r>
      <w:r w:rsidRPr="00F4173F">
        <w:rPr>
          <w:rFonts w:asciiTheme="minorEastAsia" w:hAnsiTheme="minorEastAsia" w:hint="eastAsia"/>
          <w:sz w:val="24"/>
          <w:szCs w:val="24"/>
        </w:rPr>
        <w:t>。</w:t>
      </w:r>
    </w:p>
    <w:p w:rsidR="00603871" w:rsidRPr="00F4173F" w:rsidRDefault="00603871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概要</w:t>
      </w:r>
      <w:r w:rsidRPr="00F4173F">
        <w:rPr>
          <w:rFonts w:asciiTheme="minorEastAsia" w:hAnsiTheme="minorEastAsia"/>
          <w:sz w:val="24"/>
          <w:szCs w:val="24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  <w:sz w:val="24"/>
          <w:szCs w:val="24"/>
        </w:rPr>
        <w:t>本</w:t>
      </w:r>
      <w:r w:rsidRPr="00F4173F">
        <w:rPr>
          <w:rFonts w:asciiTheme="minorEastAsia" w:hAnsiTheme="minorEastAsia"/>
          <w:sz w:val="24"/>
          <w:szCs w:val="24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  <w:sz w:val="24"/>
          <w:szCs w:val="24"/>
        </w:rPr>
        <w:t>调整</w:t>
      </w:r>
      <w:r w:rsidRPr="00F4173F">
        <w:rPr>
          <w:rFonts w:asciiTheme="minorEastAsia" w:hAnsiTheme="minorEastAsia"/>
          <w:sz w:val="24"/>
          <w:szCs w:val="24"/>
        </w:rPr>
        <w:t>和完善该宾馆管理系统。</w:t>
      </w:r>
    </w:p>
    <w:p w:rsidR="0079461E" w:rsidRDefault="0079461E" w:rsidP="0079461E">
      <w:pPr>
        <w:pStyle w:val="2"/>
      </w:pPr>
      <w:bookmarkStart w:id="4" w:name="_Toc420451518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项目背景</w:t>
      </w:r>
      <w:bookmarkEnd w:id="4"/>
      <w:proofErr w:type="spellEnd"/>
    </w:p>
    <w:p w:rsidR="00603871" w:rsidRPr="00F4173F" w:rsidRDefault="00603871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 w:rsidRPr="00F4173F">
        <w:rPr>
          <w:rFonts w:asciiTheme="minorEastAsia" w:hAnsiTheme="minorEastAsia" w:hint="eastAsia"/>
          <w:sz w:val="24"/>
          <w:szCs w:val="24"/>
        </w:rPr>
        <w:t>宾馆客房</w:t>
      </w:r>
      <w:r w:rsidRPr="00F4173F">
        <w:rPr>
          <w:rFonts w:asciiTheme="minorEastAsia" w:hAnsiTheme="minorEastAsia"/>
          <w:sz w:val="24"/>
          <w:szCs w:val="24"/>
        </w:rPr>
        <w:t>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03871" w:rsidRPr="00F4173F" w:rsidRDefault="00603871" w:rsidP="006038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随着社会</w:t>
      </w:r>
      <w:r w:rsidRPr="00F4173F">
        <w:rPr>
          <w:rFonts w:asciiTheme="minorEastAsia" w:hAnsiTheme="minorEastAsia"/>
          <w:sz w:val="24"/>
          <w:szCs w:val="24"/>
        </w:rPr>
        <w:t>改革发展，人民物质生活水平提高，特别是宾馆</w:t>
      </w:r>
      <w:r w:rsidRPr="00F4173F">
        <w:rPr>
          <w:rFonts w:asciiTheme="minorEastAsia" w:hAnsiTheme="minorEastAsia" w:hint="eastAsia"/>
          <w:sz w:val="24"/>
          <w:szCs w:val="24"/>
        </w:rPr>
        <w:t>、</w:t>
      </w:r>
      <w:r w:rsidRPr="00F4173F">
        <w:rPr>
          <w:rFonts w:asciiTheme="minorEastAsia" w:hAnsiTheme="minorEastAsia"/>
          <w:sz w:val="24"/>
          <w:szCs w:val="24"/>
        </w:rPr>
        <w:t>酒店行业的发展。</w:t>
      </w:r>
      <w:r w:rsidRPr="00F4173F">
        <w:rPr>
          <w:rFonts w:asciiTheme="minorEastAsia" w:hAnsiTheme="minorEastAsia" w:hint="eastAsia"/>
          <w:sz w:val="24"/>
          <w:szCs w:val="24"/>
        </w:rPr>
        <w:t>在</w:t>
      </w:r>
      <w:r w:rsidRPr="00F4173F">
        <w:rPr>
          <w:rFonts w:asciiTheme="minorEastAsia" w:hAnsiTheme="minorEastAsia"/>
          <w:sz w:val="24"/>
          <w:szCs w:val="24"/>
        </w:rPr>
        <w:t>宾馆预订时，因为</w:t>
      </w:r>
      <w:r>
        <w:rPr>
          <w:rFonts w:asciiTheme="minorEastAsia" w:hAnsiTheme="minorEastAsia" w:hint="eastAsia"/>
          <w:sz w:val="24"/>
          <w:szCs w:val="24"/>
        </w:rPr>
        <w:t>预订</w:t>
      </w:r>
      <w:r>
        <w:rPr>
          <w:rFonts w:asciiTheme="minorEastAsia" w:hAnsiTheme="minorEastAsia"/>
          <w:sz w:val="24"/>
          <w:szCs w:val="24"/>
        </w:rPr>
        <w:t>肯要电话预订，很麻烦，</w:t>
      </w:r>
      <w:r w:rsidRPr="00F4173F">
        <w:rPr>
          <w:rFonts w:asciiTheme="minorEastAsia" w:hAnsiTheme="minorEastAsia"/>
          <w:sz w:val="24"/>
          <w:szCs w:val="24"/>
        </w:rPr>
        <w:t>所以需要好的宾馆客房预订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</w:t>
      </w:r>
      <w:r w:rsidRPr="00F4173F">
        <w:rPr>
          <w:rFonts w:asciiTheme="minorEastAsia" w:hAnsiTheme="minorEastAsia"/>
          <w:sz w:val="24"/>
          <w:szCs w:val="24"/>
        </w:rPr>
        <w:t>进行辅助预订。</w:t>
      </w:r>
    </w:p>
    <w:p w:rsidR="0079461E" w:rsidRDefault="0079461E" w:rsidP="0079461E">
      <w:pPr>
        <w:pStyle w:val="2"/>
      </w:pPr>
      <w:bookmarkStart w:id="5" w:name="_Toc420451519"/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参考资料</w:t>
      </w:r>
      <w:bookmarkEnd w:id="5"/>
      <w:proofErr w:type="spellEnd"/>
    </w:p>
    <w:p w:rsidR="0079461E" w:rsidRPr="00CD22F8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《软件</w:t>
      </w:r>
      <w:r w:rsidRPr="00CD22F8">
        <w:rPr>
          <w:rFonts w:ascii="宋体" w:hAnsi="宋体"/>
          <w:sz w:val="24"/>
          <w:szCs w:val="24"/>
        </w:rPr>
        <w:t>工程——原理、方法与应用》</w:t>
      </w:r>
      <w:r w:rsidRPr="00CD22F8">
        <w:rPr>
          <w:rFonts w:ascii="宋体" w:hAnsi="宋体" w:hint="eastAsia"/>
          <w:sz w:val="24"/>
          <w:szCs w:val="24"/>
        </w:rPr>
        <w:t xml:space="preserve">  </w:t>
      </w:r>
      <w:proofErr w:type="gramStart"/>
      <w:r w:rsidRPr="00CD22F8">
        <w:rPr>
          <w:rFonts w:ascii="宋体" w:hAnsi="宋体" w:hint="eastAsia"/>
          <w:sz w:val="24"/>
          <w:szCs w:val="24"/>
        </w:rPr>
        <w:t>史济民</w:t>
      </w:r>
      <w:proofErr w:type="gramEnd"/>
      <w:r w:rsidRPr="00CD22F8">
        <w:rPr>
          <w:rFonts w:ascii="宋体" w:hAnsi="宋体"/>
          <w:sz w:val="24"/>
          <w:szCs w:val="24"/>
        </w:rPr>
        <w:t>、顾春华、郑红</w:t>
      </w:r>
      <w:r w:rsidRPr="00CD22F8">
        <w:rPr>
          <w:rFonts w:ascii="宋体" w:hAnsi="宋体" w:hint="eastAsia"/>
          <w:sz w:val="24"/>
          <w:szCs w:val="24"/>
        </w:rPr>
        <w:t xml:space="preserve"> 编著</w:t>
      </w:r>
    </w:p>
    <w:p w:rsidR="0079461E" w:rsidRPr="00CD22F8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D22F8">
        <w:rPr>
          <w:rFonts w:ascii="宋体" w:hAnsi="宋体" w:hint="eastAsia"/>
          <w:sz w:val="24"/>
          <w:szCs w:val="24"/>
        </w:rPr>
        <w:t>《</w:t>
      </w:r>
      <w:r w:rsidRPr="00CD22F8">
        <w:rPr>
          <w:rFonts w:ascii="宋体" w:hAnsi="宋体"/>
          <w:sz w:val="24"/>
          <w:szCs w:val="24"/>
        </w:rPr>
        <w:t>面向对象设计</w:t>
      </w:r>
      <w:r w:rsidRPr="00CD22F8">
        <w:rPr>
          <w:rFonts w:ascii="宋体" w:hAnsi="宋体" w:hint="eastAsia"/>
          <w:sz w:val="24"/>
          <w:szCs w:val="24"/>
        </w:rPr>
        <w:t>UML实践</w:t>
      </w:r>
      <w:r w:rsidRPr="00CD22F8">
        <w:rPr>
          <w:rFonts w:ascii="宋体" w:hAnsi="宋体"/>
          <w:sz w:val="24"/>
          <w:szCs w:val="24"/>
        </w:rPr>
        <w:t>》</w:t>
      </w:r>
      <w:r w:rsidRPr="00CD22F8">
        <w:rPr>
          <w:rFonts w:ascii="宋体" w:hAnsi="宋体" w:hint="eastAsia"/>
          <w:sz w:val="24"/>
          <w:szCs w:val="24"/>
        </w:rPr>
        <w:t xml:space="preserve">  M</w:t>
      </w:r>
      <w:r w:rsidRPr="00CD22F8">
        <w:rPr>
          <w:rFonts w:ascii="宋体" w:hAnsi="宋体"/>
          <w:sz w:val="24"/>
          <w:szCs w:val="24"/>
        </w:rPr>
        <w:t xml:space="preserve">ark Priestley </w:t>
      </w:r>
      <w:r w:rsidRPr="00CD22F8">
        <w:rPr>
          <w:rFonts w:ascii="宋体" w:hAnsi="宋体" w:hint="eastAsia"/>
          <w:sz w:val="24"/>
          <w:szCs w:val="24"/>
        </w:rPr>
        <w:t>著</w:t>
      </w:r>
    </w:p>
    <w:p w:rsidR="0079461E" w:rsidRDefault="0079461E" w:rsidP="0079461E">
      <w:pPr>
        <w:pStyle w:val="1"/>
        <w:rPr>
          <w:lang w:eastAsia="zh-CN"/>
        </w:rPr>
      </w:pPr>
      <w:bookmarkStart w:id="6" w:name="_Toc420451520"/>
      <w:proofErr w:type="spellStart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6"/>
      <w:proofErr w:type="spellEnd"/>
    </w:p>
    <w:p w:rsidR="0079461E" w:rsidRPr="00DC2551" w:rsidRDefault="0079461E" w:rsidP="0079461E">
      <w:pPr>
        <w:pStyle w:val="2"/>
        <w:rPr>
          <w:lang w:eastAsia="zh-CN"/>
        </w:rPr>
      </w:pPr>
      <w:bookmarkStart w:id="7" w:name="_Toc420451521"/>
      <w:r>
        <w:rPr>
          <w:rFonts w:hint="eastAsia"/>
        </w:rPr>
        <w:t>2.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需求分析</w:t>
      </w:r>
      <w:bookmarkEnd w:id="7"/>
    </w:p>
    <w:p w:rsidR="0079461E" w:rsidRPr="00764F26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8" w:name="_Toc387695826"/>
      <w:r w:rsidRPr="00764F26">
        <w:rPr>
          <w:rFonts w:ascii="宋体" w:hAnsi="宋体" w:hint="eastAsia"/>
          <w:sz w:val="24"/>
          <w:szCs w:val="24"/>
        </w:rPr>
        <w:t>宾馆</w:t>
      </w:r>
      <w:r w:rsidRPr="00764F26">
        <w:rPr>
          <w:rFonts w:ascii="宋体" w:hAnsi="宋体"/>
          <w:sz w:val="24"/>
          <w:szCs w:val="24"/>
        </w:rPr>
        <w:t>客房预订系统主要有以下功能需求：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2092"/>
      </w:tblGrid>
      <w:tr w:rsidR="0079461E" w:rsidRPr="00E84B96" w:rsidTr="00603871">
        <w:tc>
          <w:tcPr>
            <w:tcW w:w="1560" w:type="dxa"/>
            <w:shd w:val="clear" w:color="auto" w:fill="auto"/>
          </w:tcPr>
          <w:p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模块</w:t>
            </w:r>
            <w:r w:rsidRPr="006E7222"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1842" w:type="dxa"/>
            <w:shd w:val="clear" w:color="auto" w:fill="auto"/>
          </w:tcPr>
          <w:p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127" w:type="dxa"/>
            <w:shd w:val="clear" w:color="auto" w:fill="auto"/>
          </w:tcPr>
          <w:p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2092" w:type="dxa"/>
            <w:shd w:val="clear" w:color="auto" w:fill="auto"/>
          </w:tcPr>
          <w:p w:rsidR="0079461E" w:rsidRPr="006E7222" w:rsidRDefault="0079461E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功能</w:t>
            </w:r>
            <w:r w:rsidRPr="006E7222"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 w:rsidR="00603871" w:rsidRPr="00E84B96" w:rsidTr="00603871">
        <w:tc>
          <w:tcPr>
            <w:tcW w:w="1560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84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用户进行</w:t>
            </w:r>
            <w:r>
              <w:rPr>
                <w:rFonts w:ascii="宋体" w:hAnsi="宋体"/>
                <w:sz w:val="24"/>
                <w:szCs w:val="24"/>
              </w:rPr>
              <w:t>注册</w:t>
            </w:r>
          </w:p>
        </w:tc>
        <w:tc>
          <w:tcPr>
            <w:tcW w:w="2127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09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注册了</w:t>
            </w:r>
            <w:r>
              <w:rPr>
                <w:rFonts w:ascii="宋体" w:hAnsi="宋体"/>
                <w:sz w:val="24"/>
                <w:szCs w:val="24"/>
              </w:rPr>
              <w:t>才可以登录</w:t>
            </w:r>
            <w:r>
              <w:rPr>
                <w:rFonts w:ascii="宋体" w:hAnsi="宋体" w:hint="eastAsia"/>
                <w:sz w:val="24"/>
                <w:szCs w:val="24"/>
              </w:rPr>
              <w:t>APP</w:t>
            </w:r>
          </w:p>
        </w:tc>
      </w:tr>
      <w:tr w:rsidR="00603871" w:rsidRPr="00E84B96" w:rsidTr="00603871">
        <w:tc>
          <w:tcPr>
            <w:tcW w:w="1560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lastRenderedPageBreak/>
              <w:t>预订</w:t>
            </w:r>
          </w:p>
        </w:tc>
        <w:tc>
          <w:tcPr>
            <w:tcW w:w="184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实现</w:t>
            </w:r>
            <w:r w:rsidRPr="006E7222">
              <w:rPr>
                <w:rFonts w:ascii="宋体" w:hAnsi="宋体"/>
                <w:sz w:val="24"/>
                <w:szCs w:val="24"/>
              </w:rPr>
              <w:t>客户房间预订</w:t>
            </w:r>
          </w:p>
        </w:tc>
        <w:tc>
          <w:tcPr>
            <w:tcW w:w="2127" w:type="dxa"/>
            <w:shd w:val="clear" w:color="auto" w:fill="auto"/>
          </w:tcPr>
          <w:p w:rsidR="00603871" w:rsidRPr="002D3173" w:rsidRDefault="00603871" w:rsidP="00603871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D3173">
              <w:rPr>
                <w:rFonts w:ascii="宋体" w:hAnsi="宋体" w:hint="eastAsia"/>
                <w:sz w:val="24"/>
                <w:szCs w:val="24"/>
              </w:rPr>
              <w:t>预订</w:t>
            </w:r>
          </w:p>
        </w:tc>
        <w:tc>
          <w:tcPr>
            <w:tcW w:w="209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可以</w:t>
            </w:r>
            <w:r w:rsidRPr="006E7222">
              <w:rPr>
                <w:rFonts w:ascii="宋体" w:hAnsi="宋体"/>
                <w:sz w:val="24"/>
                <w:szCs w:val="24"/>
              </w:rPr>
              <w:t>实行房间的预订</w:t>
            </w:r>
            <w:r>
              <w:rPr>
                <w:rFonts w:ascii="宋体" w:hAnsi="宋体" w:hint="eastAsia"/>
                <w:sz w:val="24"/>
                <w:szCs w:val="24"/>
              </w:rPr>
              <w:t>与入住</w:t>
            </w:r>
            <w:r>
              <w:rPr>
                <w:rFonts w:ascii="宋体" w:hAnsi="宋体"/>
                <w:sz w:val="24"/>
                <w:szCs w:val="24"/>
              </w:rPr>
              <w:t>天数选择</w:t>
            </w:r>
          </w:p>
        </w:tc>
      </w:tr>
      <w:tr w:rsidR="00603871" w:rsidRPr="00E84B96" w:rsidTr="00603871">
        <w:tc>
          <w:tcPr>
            <w:tcW w:w="1560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84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用户登录APP</w:t>
            </w:r>
          </w:p>
        </w:tc>
        <w:tc>
          <w:tcPr>
            <w:tcW w:w="2127" w:type="dxa"/>
            <w:shd w:val="clear" w:color="auto" w:fill="auto"/>
          </w:tcPr>
          <w:p w:rsidR="00603871" w:rsidRPr="002D3173" w:rsidRDefault="00603871" w:rsidP="00603871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D3173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092" w:type="dxa"/>
            <w:shd w:val="clear" w:color="auto" w:fill="auto"/>
          </w:tcPr>
          <w:p w:rsidR="00603871" w:rsidRPr="006E7222" w:rsidRDefault="00603871" w:rsidP="00603871">
            <w:pPr>
              <w:pStyle w:val="a9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</w:t>
            </w:r>
            <w:r>
              <w:rPr>
                <w:rFonts w:ascii="宋体" w:hAnsi="宋体"/>
                <w:sz w:val="24"/>
                <w:szCs w:val="24"/>
              </w:rPr>
              <w:t>之后才可以预订房间</w:t>
            </w:r>
          </w:p>
        </w:tc>
      </w:tr>
    </w:tbl>
    <w:p w:rsidR="0079461E" w:rsidRPr="00CD22F8" w:rsidRDefault="0079461E" w:rsidP="0079461E">
      <w:pPr>
        <w:pStyle w:val="a9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79461E" w:rsidRDefault="0079461E" w:rsidP="0079461E">
      <w:pPr>
        <w:pStyle w:val="2"/>
      </w:pPr>
      <w:bookmarkStart w:id="9" w:name="_Toc420451522"/>
      <w:r>
        <w:rPr>
          <w:rFonts w:hint="eastAsia"/>
        </w:rPr>
        <w:t>2.2</w:t>
      </w:r>
      <w:r w:rsidRPr="002D2578">
        <w:rPr>
          <w:rFonts w:hint="eastAsia"/>
        </w:rPr>
        <w:t>系统工作分解结构</w:t>
      </w:r>
      <w:bookmarkEnd w:id="8"/>
      <w:bookmarkEnd w:id="9"/>
    </w:p>
    <w:p w:rsidR="0079461E" w:rsidRPr="00CD22F8" w:rsidRDefault="0079461E" w:rsidP="0079461E">
      <w:pPr>
        <w:spacing w:line="360" w:lineRule="auto"/>
        <w:rPr>
          <w:rFonts w:ascii="宋体" w:hAnsi="宋体"/>
          <w:sz w:val="24"/>
          <w:szCs w:val="24"/>
        </w:rPr>
      </w:pPr>
      <w:bookmarkStart w:id="10" w:name="_Toc293585164"/>
      <w:bookmarkStart w:id="11" w:name="_Toc387695827"/>
    </w:p>
    <w:p w:rsidR="00603871" w:rsidRPr="00CD22F8" w:rsidRDefault="00603871" w:rsidP="00603871">
      <w:pPr>
        <w:spacing w:line="360" w:lineRule="auto"/>
        <w:rPr>
          <w:rFonts w:ascii="宋体" w:hAnsi="宋体"/>
          <w:sz w:val="24"/>
          <w:szCs w:val="24"/>
        </w:rPr>
      </w:pPr>
    </w:p>
    <w:p w:rsidR="00603871" w:rsidRPr="00CD22F8" w:rsidRDefault="00603871" w:rsidP="00603871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3FA6DC" wp14:editId="0AF10743">
                <wp:simplePos x="0" y="0"/>
                <wp:positionH relativeFrom="column">
                  <wp:posOffset>1836420</wp:posOffset>
                </wp:positionH>
                <wp:positionV relativeFrom="paragraph">
                  <wp:posOffset>27940</wp:posOffset>
                </wp:positionV>
                <wp:extent cx="1661160" cy="342900"/>
                <wp:effectExtent l="0" t="0" r="15240" b="19050"/>
                <wp:wrapNone/>
                <wp:docPr id="14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160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6038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宾馆客房</w:t>
                            </w:r>
                            <w:r>
                              <w:t>预订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FA6DC" id="_x0000_t109" coordsize="21600,21600" o:spt="109" path="m,l,21600r21600,l21600,xe">
                <v:stroke joinstyle="miter"/>
                <v:path gradientshapeok="t" o:connecttype="rect"/>
              </v:shapetype>
              <v:shape id="流程图: 过程 8" o:spid="_x0000_s1026" type="#_x0000_t109" style="position:absolute;left:0;text-align:left;margin-left:144.6pt;margin-top:2.2pt;width:130.8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" fillcolor="window" strokecolor="windowText" strokeweight="1pt">
                <v:path arrowok="t"/>
                <v:textbox>
                  <w:txbxContent>
                    <w:p w:rsidR="00603871" w:rsidRDefault="00603871" w:rsidP="006038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宾馆客房</w:t>
                      </w:r>
                      <w:r>
                        <w:t>预订</w:t>
                      </w: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603871" w:rsidRPr="00CD22F8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BB057CD" wp14:editId="172531BC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28600"/>
                <wp:effectExtent l="0" t="0" r="19050" b="19050"/>
                <wp:wrapNone/>
                <wp:docPr id="149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98A12" id="直接连接符 15" o:spid="_x0000_s1026" style="position:absolute;left:0;text-align:left;z-index:251800576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from="0,6pt" to="0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03871" w:rsidRPr="00CD22F8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F1C01C" wp14:editId="3D63983C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1028700" cy="312420"/>
                <wp:effectExtent l="0" t="0" r="19050" b="11430"/>
                <wp:wrapNone/>
                <wp:docPr id="150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6038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C01C" id="流程图: 过程 9" o:spid="_x0000_s1027" type="#_x0000_t109" style="position:absolute;left:0;text-align:left;margin-left:168pt;margin-top:.4pt;width:81pt;height:24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" fillcolor="window" strokecolor="windowText" strokeweight="1pt">
                <v:path arrowok="t"/>
                <v:textbox>
                  <w:txbxContent>
                    <w:p w:rsidR="00603871" w:rsidRDefault="00603871" w:rsidP="006038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</w:p>
    <w:p w:rsidR="00603871" w:rsidRPr="00CD22F8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D41A21" wp14:editId="53FB1FC8">
                <wp:simplePos x="0" y="0"/>
                <wp:positionH relativeFrom="column">
                  <wp:posOffset>2639291</wp:posOffset>
                </wp:positionH>
                <wp:positionV relativeFrom="paragraph">
                  <wp:posOffset>163484</wp:posOffset>
                </wp:positionV>
                <wp:extent cx="921327" cy="276860"/>
                <wp:effectExtent l="0" t="0" r="31750" b="2794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3F7F" id="直接连接符 151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12.85pt" to="280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FF138C" wp14:editId="4B9DBE2C">
                <wp:simplePos x="0" y="0"/>
                <wp:positionH relativeFrom="column">
                  <wp:posOffset>1752600</wp:posOffset>
                </wp:positionH>
                <wp:positionV relativeFrom="paragraph">
                  <wp:posOffset>163484</wp:posOffset>
                </wp:positionV>
                <wp:extent cx="900545" cy="277091"/>
                <wp:effectExtent l="0" t="0" r="33020" b="2794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5D082" id="直接连接符 152" o:spid="_x0000_s1026" style="position:absolute;left:0;text-align:lef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.85pt" to="208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956F6E" wp14:editId="68E0B9CE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00891" cy="152400"/>
                <wp:effectExtent l="19050" t="19050" r="27940" b="38100"/>
                <wp:wrapNone/>
                <wp:docPr id="153" name="菱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5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9F5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3" o:spid="_x0000_s1026" type="#_x0000_t4" style="position:absolute;left:0;text-align:left;margin-left:0;margin-top:1.45pt;width:15.8pt;height:12pt;z-index:251803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603871" w:rsidRPr="00CD22F8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4514F1" wp14:editId="454113C1">
                <wp:simplePos x="0" y="0"/>
                <wp:positionH relativeFrom="column">
                  <wp:posOffset>3047769</wp:posOffset>
                </wp:positionH>
                <wp:positionV relativeFrom="paragraph">
                  <wp:posOffset>150380</wp:posOffset>
                </wp:positionV>
                <wp:extent cx="1028700" cy="312420"/>
                <wp:effectExtent l="0" t="0" r="19050" b="11430"/>
                <wp:wrapNone/>
                <wp:docPr id="16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6038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14F1" id="_x0000_s1028" type="#_x0000_t109" style="position:absolute;left:0;text-align:left;margin-left:240pt;margin-top:11.85pt;width:81pt;height:24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" fillcolor="window" strokecolor="windowText" strokeweight="1pt">
                <v:path arrowok="t"/>
                <v:textbox>
                  <w:txbxContent>
                    <w:p w:rsidR="00603871" w:rsidRDefault="00603871" w:rsidP="006038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FA169" wp14:editId="4300323B">
                <wp:simplePos x="0" y="0"/>
                <wp:positionH relativeFrom="column">
                  <wp:posOffset>1225434</wp:posOffset>
                </wp:positionH>
                <wp:positionV relativeFrom="paragraph">
                  <wp:posOffset>150957</wp:posOffset>
                </wp:positionV>
                <wp:extent cx="1028700" cy="312420"/>
                <wp:effectExtent l="0" t="0" r="19050" b="11430"/>
                <wp:wrapNone/>
                <wp:docPr id="15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6038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A169" id="_x0000_s1029" type="#_x0000_t109" style="position:absolute;left:0;text-align:left;margin-left:96.5pt;margin-top:11.9pt;width:81pt;height:24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" fillcolor="window" strokecolor="windowText" strokeweight="1pt">
                <v:path arrowok="t"/>
                <v:textbox>
                  <w:txbxContent>
                    <w:p w:rsidR="00603871" w:rsidRDefault="00603871" w:rsidP="006038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603871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93C949" wp14:editId="359DFD24">
                <wp:simplePos x="0" y="0"/>
                <wp:positionH relativeFrom="column">
                  <wp:posOffset>3602182</wp:posOffset>
                </wp:positionH>
                <wp:positionV relativeFrom="paragraph">
                  <wp:posOffset>164869</wp:posOffset>
                </wp:positionV>
                <wp:extent cx="0" cy="311727"/>
                <wp:effectExtent l="0" t="0" r="19050" b="317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C8097" id="直接连接符 96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3pt" to="283.6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051F3B" wp14:editId="248BC30C">
                <wp:simplePos x="0" y="0"/>
                <wp:positionH relativeFrom="column">
                  <wp:posOffset>1704109</wp:posOffset>
                </wp:positionH>
                <wp:positionV relativeFrom="paragraph">
                  <wp:posOffset>165562</wp:posOffset>
                </wp:positionV>
                <wp:extent cx="0" cy="207125"/>
                <wp:effectExtent l="0" t="0" r="19050" b="2159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6A007" id="直接连接符 154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3.05pt" to="134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603871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C66812" wp14:editId="769343AB">
                <wp:simplePos x="0" y="0"/>
                <wp:positionH relativeFrom="column">
                  <wp:posOffset>3969270</wp:posOffset>
                </wp:positionH>
                <wp:positionV relativeFrom="paragraph">
                  <wp:posOffset>82435</wp:posOffset>
                </wp:positionV>
                <wp:extent cx="0" cy="103909"/>
                <wp:effectExtent l="0" t="0" r="19050" b="2984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CBA7" id="直接连接符 141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6.5pt" to="312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97DBC1" wp14:editId="7ED62C7D">
                <wp:simplePos x="0" y="0"/>
                <wp:positionH relativeFrom="column">
                  <wp:posOffset>3297382</wp:posOffset>
                </wp:positionH>
                <wp:positionV relativeFrom="paragraph">
                  <wp:posOffset>82435</wp:posOffset>
                </wp:positionV>
                <wp:extent cx="0" cy="110836"/>
                <wp:effectExtent l="0" t="0" r="19050" b="2286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6901" id="直接连接符 140" o:spid="_x0000_s1026" style="position:absolute;left:0;text-align:lef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6.5pt" to="25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75AC25" wp14:editId="325A07A5">
                <wp:simplePos x="0" y="0"/>
                <wp:positionH relativeFrom="column">
                  <wp:posOffset>3290455</wp:posOffset>
                </wp:positionH>
                <wp:positionV relativeFrom="paragraph">
                  <wp:posOffset>75507</wp:posOffset>
                </wp:positionV>
                <wp:extent cx="678872" cy="0"/>
                <wp:effectExtent l="0" t="0" r="26035" b="1905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A4CDD" id="直接连接符 155" o:spid="_x0000_s1026" style="position:absolute;left:0;text-align:lef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5.95pt" to="312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E416B0" wp14:editId="43473E4C">
                <wp:simplePos x="0" y="0"/>
                <wp:positionH relativeFrom="column">
                  <wp:posOffset>3844637</wp:posOffset>
                </wp:positionH>
                <wp:positionV relativeFrom="paragraph">
                  <wp:posOffset>190558</wp:posOffset>
                </wp:positionV>
                <wp:extent cx="249382" cy="852054"/>
                <wp:effectExtent l="0" t="0" r="17780" b="2476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入住天数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16B0" id="矩形 156" o:spid="_x0000_s1030" style="position:absolute;left:0;text-align:left;margin-left:302.75pt;margin-top:15pt;width:19.65pt;height:67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入住天数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2DB3B7" wp14:editId="37543F9C">
                <wp:simplePos x="0" y="0"/>
                <wp:positionH relativeFrom="column">
                  <wp:posOffset>3496887</wp:posOffset>
                </wp:positionH>
                <wp:positionV relativeFrom="paragraph">
                  <wp:posOffset>186171</wp:posOffset>
                </wp:positionV>
                <wp:extent cx="249382" cy="852054"/>
                <wp:effectExtent l="0" t="0" r="17780" b="24765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到达</w:t>
                            </w:r>
                            <w:r>
                              <w:rPr>
                                <w:color w:val="000000" w:themeColor="text1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B3B7" id="矩形 157" o:spid="_x0000_s1031" style="position:absolute;left:0;text-align:left;margin-left:275.35pt;margin-top:14.65pt;width:19.65pt;height:6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到达</w:t>
                      </w:r>
                      <w:r>
                        <w:rPr>
                          <w:color w:val="000000" w:themeColor="text1"/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190C21" wp14:editId="79F31A43">
                <wp:simplePos x="0" y="0"/>
                <wp:positionH relativeFrom="column">
                  <wp:posOffset>3162300</wp:posOffset>
                </wp:positionH>
                <wp:positionV relativeFrom="paragraph">
                  <wp:posOffset>183631</wp:posOffset>
                </wp:positionV>
                <wp:extent cx="249382" cy="852054"/>
                <wp:effectExtent l="0" t="0" r="17780" b="24765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选择</w:t>
                            </w:r>
                            <w:r>
                              <w:rPr>
                                <w:color w:val="000000" w:themeColor="text1"/>
                              </w:rPr>
                              <w:t>房型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0C21" id="矩形 158" o:spid="_x0000_s1032" style="position:absolute;left:0;text-align:left;margin-left:249pt;margin-top:14.45pt;width:19.65pt;height:67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选择</w:t>
                      </w:r>
                      <w:r>
                        <w:rPr>
                          <w:color w:val="000000" w:themeColor="text1"/>
                        </w:rPr>
                        <w:t>房型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437918" wp14:editId="7D897830">
                <wp:simplePos x="0" y="0"/>
                <wp:positionH relativeFrom="column">
                  <wp:posOffset>2445096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63FAE" id="直接连接符 159" o:spid="_x0000_s1026" style="position:absolute;left:0;text-align:lef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5.95pt" to="192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D4CDFD" wp14:editId="07EF22D4">
                <wp:simplePos x="0" y="0"/>
                <wp:positionH relativeFrom="column">
                  <wp:posOffset>2022764</wp:posOffset>
                </wp:positionH>
                <wp:positionV relativeFrom="paragraph">
                  <wp:posOffset>75507</wp:posOffset>
                </wp:positionV>
                <wp:extent cx="0" cy="110837"/>
                <wp:effectExtent l="0" t="0" r="19050" b="2286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0344F" id="直接连接符 160" o:spid="_x0000_s1026" style="position:absolute;left:0;text-align:lef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5.95pt" to="159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17D02A" wp14:editId="3899E175">
                <wp:simplePos x="0" y="0"/>
                <wp:positionH relativeFrom="column">
                  <wp:posOffset>1614055</wp:posOffset>
                </wp:positionH>
                <wp:positionV relativeFrom="paragraph">
                  <wp:posOffset>75507</wp:posOffset>
                </wp:positionV>
                <wp:extent cx="0" cy="103505"/>
                <wp:effectExtent l="0" t="0" r="19050" b="2984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19077" id="直接连接符 161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5.95pt" to="127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6B0546" wp14:editId="5EB5F1A5">
                <wp:simplePos x="0" y="0"/>
                <wp:positionH relativeFrom="column">
                  <wp:posOffset>1246909</wp:posOffset>
                </wp:positionH>
                <wp:positionV relativeFrom="paragraph">
                  <wp:posOffset>75507</wp:posOffset>
                </wp:positionV>
                <wp:extent cx="0" cy="103909"/>
                <wp:effectExtent l="0" t="0" r="19050" b="2984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8C0C" id="直接连接符 162" o:spid="_x0000_s1026" style="position:absolute;left:0;text-align:lef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5.95pt" to="98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042F06" wp14:editId="0C8CA8C3">
                <wp:simplePos x="0" y="0"/>
                <wp:positionH relativeFrom="column">
                  <wp:posOffset>893618</wp:posOffset>
                </wp:positionH>
                <wp:positionV relativeFrom="paragraph">
                  <wp:posOffset>74699</wp:posOffset>
                </wp:positionV>
                <wp:extent cx="0" cy="104717"/>
                <wp:effectExtent l="0" t="0" r="19050" b="2921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B9138" id="直接连接符 163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5.9pt" to="70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33016E" wp14:editId="3ECAA277">
                <wp:simplePos x="0" y="0"/>
                <wp:positionH relativeFrom="column">
                  <wp:posOffset>872835</wp:posOffset>
                </wp:positionH>
                <wp:positionV relativeFrom="paragraph">
                  <wp:posOffset>68580</wp:posOffset>
                </wp:positionV>
                <wp:extent cx="1572491" cy="0"/>
                <wp:effectExtent l="0" t="0" r="27940" b="1905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D7AAE" id="直接连接符 164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5.4pt" to="192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C79056" wp14:editId="48F91CAB">
                <wp:simplePos x="0" y="0"/>
                <wp:positionH relativeFrom="column">
                  <wp:posOffset>2313709</wp:posOffset>
                </wp:positionH>
                <wp:positionV relativeFrom="paragraph">
                  <wp:posOffset>185016</wp:posOffset>
                </wp:positionV>
                <wp:extent cx="249382" cy="852054"/>
                <wp:effectExtent l="0" t="0" r="17780" b="24765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9056" id="矩形 165" o:spid="_x0000_s1033" style="position:absolute;left:0;text-align:left;margin-left:182.2pt;margin-top:14.55pt;width:19.65pt;height:67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身份证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CD957B" wp14:editId="44EC3C7E">
                <wp:simplePos x="0" y="0"/>
                <wp:positionH relativeFrom="column">
                  <wp:posOffset>1905000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957B" id="矩形 166" o:spid="_x0000_s1034" style="position:absolute;left:0;text-align:left;margin-left:150pt;margin-top:14.65pt;width:19.65pt;height:67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电话号码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D97914" wp14:editId="7306BCCB">
                <wp:simplePos x="0" y="0"/>
                <wp:positionH relativeFrom="column">
                  <wp:posOffset>1503680</wp:posOffset>
                </wp:positionH>
                <wp:positionV relativeFrom="paragraph">
                  <wp:posOffset>179359</wp:posOffset>
                </wp:positionV>
                <wp:extent cx="249382" cy="852054"/>
                <wp:effectExtent l="0" t="0" r="17780" b="24765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7914" id="矩形 167" o:spid="_x0000_s1035" style="position:absolute;left:0;text-align:left;margin-left:118.4pt;margin-top:14.1pt;width:19.65pt;height:67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85B15A" wp14:editId="77F1C267">
                <wp:simplePos x="0" y="0"/>
                <wp:positionH relativeFrom="column">
                  <wp:posOffset>1115291</wp:posOffset>
                </wp:positionH>
                <wp:positionV relativeFrom="paragraph">
                  <wp:posOffset>186286</wp:posOffset>
                </wp:positionV>
                <wp:extent cx="249382" cy="852054"/>
                <wp:effectExtent l="0" t="0" r="17780" b="2476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B15A" id="矩形 168" o:spid="_x0000_s1036" style="position:absolute;left:0;text-align:left;margin-left:87.8pt;margin-top:14.65pt;width:19.65pt;height:67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BBDB2A" wp14:editId="11D3838C">
                <wp:simplePos x="0" y="0"/>
                <wp:positionH relativeFrom="column">
                  <wp:posOffset>747914</wp:posOffset>
                </wp:positionH>
                <wp:positionV relativeFrom="paragraph">
                  <wp:posOffset>185767</wp:posOffset>
                </wp:positionV>
                <wp:extent cx="249382" cy="852054"/>
                <wp:effectExtent l="0" t="0" r="17780" b="2476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71" w:rsidRPr="005600D4" w:rsidRDefault="00603871" w:rsidP="00603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00D4">
                              <w:rPr>
                                <w:rFonts w:hint="eastAsia"/>
                                <w:color w:val="000000" w:themeColor="text1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DB2A" id="矩形 169" o:spid="_x0000_s1037" style="position:absolute;left:0;text-align:left;margin-left:58.9pt;margin-top:14.65pt;width:19.65pt;height:67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" fillcolor="white [3212]" strokecolor="black [3213]" strokeweight="1pt">
                <v:textbox>
                  <w:txbxContent>
                    <w:p w:rsidR="00603871" w:rsidRPr="005600D4" w:rsidRDefault="00603871" w:rsidP="006038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00D4">
                        <w:rPr>
                          <w:rFonts w:hint="eastAsia"/>
                          <w:color w:val="000000" w:themeColor="text1"/>
                        </w:rPr>
                        <w:t>账号</w:t>
                      </w:r>
                    </w:p>
                  </w:txbxContent>
                </v:textbox>
              </v:rect>
            </w:pict>
          </mc:Fallback>
        </mc:AlternateContent>
      </w:r>
    </w:p>
    <w:p w:rsidR="00603871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603871" w:rsidRDefault="00603871" w:rsidP="00603871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79461E" w:rsidRPr="00CD22F8" w:rsidRDefault="0079461E" w:rsidP="0079461E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79461E" w:rsidRPr="00CD22F8" w:rsidRDefault="0079461E" w:rsidP="0079461E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79461E" w:rsidRPr="00AF2A33" w:rsidRDefault="00AF2A33" w:rsidP="00AF2A33">
      <w:pPr>
        <w:pStyle w:val="2"/>
        <w:rPr>
          <w:rFonts w:ascii="宋体" w:hAnsi="宋体"/>
          <w:sz w:val="24"/>
          <w:szCs w:val="24"/>
        </w:rPr>
      </w:pPr>
      <w:bookmarkStart w:id="12" w:name="_Toc420451523"/>
      <w:r>
        <w:rPr>
          <w:rFonts w:hint="eastAsia"/>
        </w:rPr>
        <w:lastRenderedPageBreak/>
        <w:t>2.</w:t>
      </w:r>
      <w:r>
        <w:rPr>
          <w:rFonts w:hint="eastAsia"/>
          <w:lang w:eastAsia="zh-CN"/>
        </w:rPr>
        <w:t>3</w:t>
      </w:r>
      <w:r w:rsidR="0079461E" w:rsidRPr="00764F26">
        <w:rPr>
          <w:rFonts w:hint="eastAsia"/>
        </w:rPr>
        <w:t>系统</w:t>
      </w:r>
      <w:r w:rsidR="0079461E" w:rsidRPr="00764F26">
        <w:t>总用例</w:t>
      </w:r>
      <w:r w:rsidR="0079461E" w:rsidRPr="00764F26">
        <w:rPr>
          <w:rFonts w:hint="eastAsia"/>
        </w:rPr>
        <w:t>图</w:t>
      </w:r>
      <w:bookmarkEnd w:id="12"/>
    </w:p>
    <w:p w:rsidR="0079461E" w:rsidRPr="00A34B80" w:rsidRDefault="00395C6D" w:rsidP="0079461E">
      <w:pPr>
        <w:rPr>
          <w:lang w:val="x-none"/>
        </w:rPr>
      </w:pPr>
      <w:r w:rsidRPr="00A34B80">
        <w:rPr>
          <w:rFonts w:ascii="宋体" w:hAnsi="宋体"/>
          <w:sz w:val="24"/>
          <w:szCs w:val="24"/>
        </w:rPr>
        <w:object w:dxaOrig="16764" w:dyaOrig="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7.85pt;height:193.7pt" o:ole="">
            <v:imagedata r:id="rId8" o:title=""/>
          </v:shape>
          <o:OLEObject Type="Embed" ProgID="Visio.Drawing.15" ShapeID="_x0000_i1028" DrawAspect="Content" ObjectID="_1494193362" r:id="rId9"/>
        </w:object>
      </w:r>
    </w:p>
    <w:p w:rsidR="0079461E" w:rsidRPr="00A34B80" w:rsidRDefault="0079461E" w:rsidP="0079461E">
      <w:pPr>
        <w:pStyle w:val="a9"/>
        <w:spacing w:line="360" w:lineRule="auto"/>
        <w:ind w:left="992" w:firstLineChars="0" w:firstLine="0"/>
        <w:rPr>
          <w:rFonts w:ascii="宋体" w:hAnsi="宋体"/>
          <w:sz w:val="24"/>
          <w:szCs w:val="24"/>
        </w:rPr>
      </w:pPr>
    </w:p>
    <w:p w:rsidR="0079461E" w:rsidRPr="00A34B80" w:rsidRDefault="0079461E" w:rsidP="0079461E">
      <w:pPr>
        <w:rPr>
          <w:lang w:val="x-none"/>
        </w:rPr>
      </w:pPr>
    </w:p>
    <w:p w:rsidR="0079461E" w:rsidRDefault="00395C6D" w:rsidP="0079461E">
      <w:pPr>
        <w:pStyle w:val="2"/>
        <w:rPr>
          <w:rFonts w:ascii="Times New Roman" w:hAnsi="Times New Roman"/>
        </w:rPr>
      </w:pPr>
      <w:bookmarkStart w:id="13" w:name="_Toc420451524"/>
      <w:r>
        <w:rPr>
          <w:rFonts w:ascii="Times New Roman" w:hAnsi="Times New Roman"/>
        </w:rPr>
        <w:t>2.4</w:t>
      </w:r>
      <w:r w:rsidR="0079461E">
        <w:rPr>
          <w:rFonts w:ascii="Times New Roman" w:hAnsi="Times New Roman" w:hint="eastAsia"/>
        </w:rPr>
        <w:t>基本设计概念和处理流程</w:t>
      </w:r>
      <w:bookmarkEnd w:id="10"/>
      <w:bookmarkEnd w:id="11"/>
      <w:bookmarkEnd w:id="13"/>
    </w:p>
    <w:p w:rsidR="0079461E" w:rsidRPr="00764F26" w:rsidRDefault="00395C6D" w:rsidP="0079461E">
      <w:pPr>
        <w:pStyle w:val="3"/>
        <w:rPr>
          <w:sz w:val="28"/>
          <w:szCs w:val="28"/>
        </w:rPr>
      </w:pPr>
      <w:bookmarkStart w:id="14" w:name="_Toc293585165"/>
      <w:bookmarkStart w:id="15" w:name="_Toc387695828"/>
      <w:bookmarkStart w:id="16" w:name="_Toc420451525"/>
      <w:r>
        <w:rPr>
          <w:rFonts w:hint="eastAsia"/>
          <w:sz w:val="28"/>
          <w:szCs w:val="28"/>
        </w:rPr>
        <w:t>2.4</w:t>
      </w:r>
      <w:r w:rsidR="0079461E" w:rsidRPr="00764F26">
        <w:rPr>
          <w:rFonts w:hint="eastAsia"/>
          <w:sz w:val="28"/>
          <w:szCs w:val="28"/>
        </w:rPr>
        <w:t xml:space="preserve">.1 </w:t>
      </w:r>
      <w:bookmarkEnd w:id="14"/>
      <w:proofErr w:type="spellStart"/>
      <w:r w:rsidR="0079461E" w:rsidRPr="00764F26">
        <w:rPr>
          <w:rFonts w:hint="eastAsia"/>
          <w:sz w:val="28"/>
          <w:szCs w:val="28"/>
        </w:rPr>
        <w:t>角色与业务流程</w:t>
      </w:r>
      <w:bookmarkEnd w:id="15"/>
      <w:bookmarkEnd w:id="16"/>
      <w:proofErr w:type="spellEnd"/>
    </w:p>
    <w:p w:rsidR="00603871" w:rsidRDefault="0079461E" w:rsidP="0079461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34B80">
        <w:rPr>
          <w:rFonts w:ascii="宋体" w:hAnsi="宋体" w:hint="eastAsia"/>
          <w:sz w:val="24"/>
          <w:szCs w:val="24"/>
        </w:rPr>
        <w:t>这里</w:t>
      </w:r>
      <w:r w:rsidR="00603871">
        <w:rPr>
          <w:rFonts w:ascii="宋体" w:hAnsi="宋体"/>
          <w:sz w:val="24"/>
          <w:szCs w:val="24"/>
        </w:rPr>
        <w:t>角色为</w:t>
      </w:r>
      <w:r w:rsidR="00603871">
        <w:rPr>
          <w:rFonts w:ascii="宋体" w:hAnsi="宋体" w:hint="eastAsia"/>
          <w:sz w:val="24"/>
          <w:szCs w:val="24"/>
        </w:rPr>
        <w:t>客户</w:t>
      </w:r>
      <w:r w:rsidR="00603871">
        <w:rPr>
          <w:rFonts w:ascii="宋体" w:hAnsi="宋体"/>
          <w:sz w:val="24"/>
          <w:szCs w:val="24"/>
        </w:rPr>
        <w:t>，进行的业务就是预订。</w:t>
      </w:r>
    </w:p>
    <w:p w:rsidR="0079461E" w:rsidRPr="00603871" w:rsidRDefault="00603871" w:rsidP="0079461E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客户预订</w:t>
      </w:r>
      <w:r w:rsidR="0079461E" w:rsidRPr="00A34B80">
        <w:rPr>
          <w:rFonts w:ascii="宋体" w:hAnsi="宋体"/>
          <w:sz w:val="24"/>
          <w:szCs w:val="24"/>
        </w:rPr>
        <w:t>流程图如图所示</w:t>
      </w:r>
      <w:r w:rsidR="0079461E" w:rsidRPr="00A34B80">
        <w:rPr>
          <w:rFonts w:ascii="宋体" w:hAnsi="宋体" w:hint="eastAsia"/>
          <w:sz w:val="24"/>
          <w:szCs w:val="24"/>
        </w:rPr>
        <w:t>：</w:t>
      </w:r>
    </w:p>
    <w:p w:rsidR="0079461E" w:rsidRPr="00603871" w:rsidRDefault="0079461E" w:rsidP="0079461E">
      <w:pPr>
        <w:spacing w:line="360" w:lineRule="auto"/>
        <w:ind w:left="851" w:firstLineChars="200" w:firstLine="482"/>
        <w:rPr>
          <w:rFonts w:ascii="宋体" w:hAnsi="宋体"/>
          <w:b/>
          <w:sz w:val="24"/>
          <w:szCs w:val="24"/>
        </w:rPr>
      </w:pPr>
    </w:p>
    <w:p w:rsidR="0079461E" w:rsidRPr="00603871" w:rsidRDefault="0079461E" w:rsidP="00603871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79461E" w:rsidRPr="00603871" w:rsidRDefault="0079461E" w:rsidP="0079461E">
      <w:pPr>
        <w:spacing w:line="360" w:lineRule="auto"/>
        <w:ind w:left="851" w:firstLineChars="200" w:firstLine="422"/>
        <w:rPr>
          <w:rFonts w:ascii="宋体" w:hAnsi="宋体"/>
          <w:b/>
          <w:sz w:val="24"/>
          <w:szCs w:val="24"/>
        </w:rPr>
      </w:pPr>
      <w:r w:rsidRPr="00603871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1028700" cy="312420"/>
                <wp:effectExtent l="0" t="0" r="19050" b="11430"/>
                <wp:wrapNone/>
                <wp:docPr id="58" name="流程图: 过程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8" o:spid="_x0000_s1038" type="#_x0000_t109" style="position:absolute;left:0;text-align:left;margin-left:63pt;margin-top:.6pt;width:81pt;height:24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79461E" w:rsidRPr="00A34B80" w:rsidRDefault="00603871" w:rsidP="0079461E">
      <w:pPr>
        <w:spacing w:line="360" w:lineRule="auto"/>
        <w:ind w:left="851"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388192" wp14:editId="7ACF6EAA">
                <wp:simplePos x="0" y="0"/>
                <wp:positionH relativeFrom="margin">
                  <wp:posOffset>4599708</wp:posOffset>
                </wp:positionH>
                <wp:positionV relativeFrom="paragraph">
                  <wp:posOffset>285865</wp:posOffset>
                </wp:positionV>
                <wp:extent cx="1136073" cy="312420"/>
                <wp:effectExtent l="0" t="0" r="26035" b="11430"/>
                <wp:wrapNone/>
                <wp:docPr id="67" name="流程图: 过程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073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转到我的</w:t>
                            </w:r>
                            <w:r>
                              <w:t>预订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8192" id="流程图: 过程 67" o:spid="_x0000_s1039" type="#_x0000_t109" style="position:absolute;left:0;text-align:left;margin-left:362.2pt;margin-top:22.5pt;width:89.45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转到我的</w:t>
                      </w:r>
                      <w:r>
                        <w:t>预订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87C48B" wp14:editId="528C045A">
                <wp:simplePos x="0" y="0"/>
                <wp:positionH relativeFrom="column">
                  <wp:posOffset>3622964</wp:posOffset>
                </wp:positionH>
                <wp:positionV relativeFrom="paragraph">
                  <wp:posOffset>175029</wp:posOffset>
                </wp:positionV>
                <wp:extent cx="777240" cy="526473"/>
                <wp:effectExtent l="0" t="0" r="22860" b="26035"/>
                <wp:wrapNone/>
                <wp:docPr id="64" name="流程图: 过程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" cy="52647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填写入住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C48B" id="流程图: 过程 64" o:spid="_x0000_s1040" type="#_x0000_t109" style="position:absolute;left:0;text-align:left;margin-left:285.25pt;margin-top:13.8pt;width:61.2pt;height:4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填写入住</w:t>
                      </w:r>
                      <w: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608FD446" wp14:editId="08CF6AA2">
                <wp:simplePos x="0" y="0"/>
                <wp:positionH relativeFrom="column">
                  <wp:posOffset>1620981</wp:posOffset>
                </wp:positionH>
                <wp:positionV relativeFrom="paragraph">
                  <wp:posOffset>23322</wp:posOffset>
                </wp:positionV>
                <wp:extent cx="45719" cy="270163"/>
                <wp:effectExtent l="38100" t="0" r="69215" b="53975"/>
                <wp:wrapNone/>
                <wp:docPr id="171" name="直接箭头连接符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2701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18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1" o:spid="_x0000_s1026" type="#_x0000_t32" style="position:absolute;left:0;text-align:left;margin-left:127.65pt;margin-top:1.85pt;width:3.6pt;height:21.25pt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183A7D3B" wp14:editId="16E2F2A3">
                <wp:simplePos x="0" y="0"/>
                <wp:positionH relativeFrom="column">
                  <wp:posOffset>924098</wp:posOffset>
                </wp:positionH>
                <wp:positionV relativeFrom="paragraph">
                  <wp:posOffset>51031</wp:posOffset>
                </wp:positionV>
                <wp:extent cx="45719" cy="242454"/>
                <wp:effectExtent l="38100" t="38100" r="50165" b="24765"/>
                <wp:wrapNone/>
                <wp:docPr id="170" name="直接箭头连接符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242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C024" id="直接箭头连接符 170" o:spid="_x0000_s1026" type="#_x0000_t32" style="position:absolute;left:0;text-align:left;margin-left:72.75pt;margin-top:4pt;width:3.6pt;height:19.1pt;flip:y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832584" wp14:editId="11430BAD">
                <wp:simplePos x="0" y="0"/>
                <wp:positionH relativeFrom="margin">
                  <wp:posOffset>1364673</wp:posOffset>
                </wp:positionH>
                <wp:positionV relativeFrom="paragraph">
                  <wp:posOffset>293485</wp:posOffset>
                </wp:positionV>
                <wp:extent cx="1025236" cy="322292"/>
                <wp:effectExtent l="0" t="0" r="22860" b="20955"/>
                <wp:wrapNone/>
                <wp:docPr id="61" name="流程图: 过程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5236" cy="32229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2584" id="流程图: 过程 61" o:spid="_x0000_s1041" type="#_x0000_t109" style="position:absolute;left:0;text-align:left;margin-left:107.45pt;margin-top:23.1pt;width:80.75pt;height:25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6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050A1A" wp14:editId="2161329B">
                <wp:simplePos x="0" y="0"/>
                <wp:positionH relativeFrom="margin">
                  <wp:posOffset>2651760</wp:posOffset>
                </wp:positionH>
                <wp:positionV relativeFrom="paragraph">
                  <wp:posOffset>175260</wp:posOffset>
                </wp:positionV>
                <wp:extent cx="548640" cy="495300"/>
                <wp:effectExtent l="0" t="0" r="22860" b="19050"/>
                <wp:wrapNone/>
                <wp:docPr id="62" name="流程图: 过程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4953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0A1A" id="流程图: 过程 62" o:spid="_x0000_s1042" type="#_x0000_t109" style="position:absolute;left:0;text-align:left;margin-left:208.8pt;margin-top:13.8pt;width:43.2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461E" w:rsidRPr="00A34B80" w:rsidRDefault="0079461E" w:rsidP="0079461E">
      <w:pPr>
        <w:spacing w:line="360" w:lineRule="auto"/>
        <w:ind w:left="851"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 wp14:anchorId="55592236" wp14:editId="578265C1">
                <wp:simplePos x="0" y="0"/>
                <wp:positionH relativeFrom="column">
                  <wp:posOffset>4396740</wp:posOffset>
                </wp:positionH>
                <wp:positionV relativeFrom="paragraph">
                  <wp:posOffset>152399</wp:posOffset>
                </wp:positionV>
                <wp:extent cx="205740" cy="0"/>
                <wp:effectExtent l="0" t="76200" r="22860" b="95250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6B50E" id="直接箭头连接符 74" o:spid="_x0000_s1026" type="#_x0000_t32" style="position:absolute;left:0;text-align:left;margin-left:346.2pt;margin-top:12pt;width:16.2pt;height:0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40868BC8" wp14:editId="04AD5C5D">
                <wp:simplePos x="0" y="0"/>
                <wp:positionH relativeFrom="column">
                  <wp:posOffset>3192780</wp:posOffset>
                </wp:positionH>
                <wp:positionV relativeFrom="paragraph">
                  <wp:posOffset>152399</wp:posOffset>
                </wp:positionV>
                <wp:extent cx="426720" cy="0"/>
                <wp:effectExtent l="0" t="76200" r="11430" b="95250"/>
                <wp:wrapNone/>
                <wp:docPr id="73" name="直接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5D3BC" id="直接箭头连接符 73" o:spid="_x0000_s1026" type="#_x0000_t32" style="position:absolute;left:0;text-align:left;margin-left:251.4pt;margin-top:12pt;width:33.6pt;height: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09BD140F" wp14:editId="35B746BC">
                <wp:simplePos x="0" y="0"/>
                <wp:positionH relativeFrom="column">
                  <wp:posOffset>2392680</wp:posOffset>
                </wp:positionH>
                <wp:positionV relativeFrom="paragraph">
                  <wp:posOffset>129539</wp:posOffset>
                </wp:positionV>
                <wp:extent cx="251460" cy="0"/>
                <wp:effectExtent l="0" t="76200" r="15240" b="95250"/>
                <wp:wrapNone/>
                <wp:docPr id="72" name="直接箭头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43D0C" id="直接箭头连接符 72" o:spid="_x0000_s1026" type="#_x0000_t32" style="position:absolute;left:0;text-align:left;margin-left:188.4pt;margin-top:10.2pt;width:19.8pt;height:0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6000" behindDoc="0" locked="0" layoutInCell="1" allowOverlap="1" wp14:anchorId="5321787B" wp14:editId="4617ECE3">
                <wp:simplePos x="0" y="0"/>
                <wp:positionH relativeFrom="column">
                  <wp:posOffset>1089660</wp:posOffset>
                </wp:positionH>
                <wp:positionV relativeFrom="paragraph">
                  <wp:posOffset>144779</wp:posOffset>
                </wp:positionV>
                <wp:extent cx="274320" cy="0"/>
                <wp:effectExtent l="0" t="76200" r="11430" b="95250"/>
                <wp:wrapNone/>
                <wp:docPr id="71" name="直接箭头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9327C" id="直接箭头连接符 71" o:spid="_x0000_s1026" type="#_x0000_t32" style="position:absolute;left:0;text-align:left;margin-left:85.8pt;margin-top:11.4pt;width:21.6pt;height:0;z-index:25177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190864" wp14:editId="7163AD9B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1028700" cy="312420"/>
                <wp:effectExtent l="0" t="0" r="19050" b="11430"/>
                <wp:wrapNone/>
                <wp:docPr id="57" name="流程图: 过程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3871" w:rsidRDefault="00603871" w:rsidP="007946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0864" id="流程图: 过程 57" o:spid="_x0000_s1043" type="#_x0000_t109" style="position:absolute;left:0;text-align:left;margin-left:4.8pt;margin-top:.55pt;width:81pt;height:2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" fillcolor="window" strokecolor="windowText" strokeweight="1pt">
                <v:path arrowok="t"/>
                <v:textbox>
                  <w:txbxContent>
                    <w:p w:rsidR="00603871" w:rsidRDefault="00603871" w:rsidP="007946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</w:p>
    <w:p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:rsidR="0079461E" w:rsidRPr="00A34B80" w:rsidRDefault="0079461E" w:rsidP="0079461E">
      <w:pPr>
        <w:spacing w:line="360" w:lineRule="auto"/>
        <w:ind w:left="851" w:firstLineChars="200" w:firstLine="480"/>
        <w:rPr>
          <w:rFonts w:ascii="宋体" w:hAnsi="宋体"/>
          <w:sz w:val="24"/>
          <w:szCs w:val="24"/>
        </w:rPr>
      </w:pPr>
    </w:p>
    <w:p w:rsidR="0079461E" w:rsidRDefault="00395C6D" w:rsidP="00FD3B79">
      <w:pPr>
        <w:pStyle w:val="3"/>
      </w:pPr>
      <w:bookmarkStart w:id="17" w:name="_Toc387695829"/>
      <w:bookmarkStart w:id="18" w:name="_Toc420451526"/>
      <w:r>
        <w:rPr>
          <w:rFonts w:hint="eastAsia"/>
        </w:rPr>
        <w:lastRenderedPageBreak/>
        <w:t>2.4</w:t>
      </w:r>
      <w:r w:rsidR="0079461E">
        <w:rPr>
          <w:rFonts w:hint="eastAsia"/>
        </w:rPr>
        <w:t>.2</w:t>
      </w:r>
      <w:r w:rsidR="0079461E">
        <w:rPr>
          <w:rFonts w:hint="eastAsia"/>
        </w:rPr>
        <w:t>用例图</w:t>
      </w:r>
      <w:bookmarkEnd w:id="17"/>
      <w:bookmarkEnd w:id="18"/>
    </w:p>
    <w:p w:rsidR="0079461E" w:rsidRDefault="0079461E" w:rsidP="0079461E">
      <w:pPr>
        <w:pStyle w:val="4"/>
      </w:pPr>
      <w:r>
        <w:rPr>
          <w:rFonts w:hint="eastAsia"/>
        </w:rPr>
        <w:t>登录用例</w:t>
      </w:r>
      <w:r>
        <w:t>图</w:t>
      </w:r>
      <w:r>
        <w:rPr>
          <w:rFonts w:hint="eastAsia"/>
        </w:rPr>
        <w:t>：</w:t>
      </w:r>
    </w:p>
    <w:p w:rsidR="0079461E" w:rsidRDefault="00603871" w:rsidP="0079461E">
      <w:r>
        <w:object w:dxaOrig="7944" w:dyaOrig="4788">
          <v:shape id="_x0000_i1025" type="#_x0000_t75" style="width:397pt;height:239.3pt" o:ole="">
            <v:imagedata r:id="rId10" o:title=""/>
          </v:shape>
          <o:OLEObject Type="Embed" ProgID="Visio.Drawing.15" ShapeID="_x0000_i1025" DrawAspect="Content" ObjectID="_1494193363" r:id="rId11"/>
        </w:object>
      </w:r>
    </w:p>
    <w:p w:rsidR="0079461E" w:rsidRDefault="0079461E" w:rsidP="0079461E"/>
    <w:p w:rsidR="0079461E" w:rsidRDefault="0079461E" w:rsidP="0079461E"/>
    <w:p w:rsidR="0079461E" w:rsidRDefault="0079461E" w:rsidP="0079461E">
      <w:pPr>
        <w:pStyle w:val="4"/>
      </w:pPr>
      <w:r>
        <w:rPr>
          <w:rFonts w:hint="eastAsia"/>
        </w:rPr>
        <w:t>预订用例图</w:t>
      </w:r>
    </w:p>
    <w:p w:rsidR="0079461E" w:rsidRDefault="00603871" w:rsidP="0079461E">
      <w:r w:rsidRPr="005511DB">
        <w:rPr>
          <w:rFonts w:ascii="宋体" w:hAnsi="宋体"/>
          <w:sz w:val="24"/>
          <w:szCs w:val="24"/>
        </w:rPr>
        <w:object w:dxaOrig="11208" w:dyaOrig="4740">
          <v:shape id="_x0000_i1026" type="#_x0000_t75" style="width:398.05pt;height:168.35pt" o:ole="">
            <v:imagedata r:id="rId12" o:title=""/>
          </v:shape>
          <o:OLEObject Type="Embed" ProgID="Visio.Drawing.15" ShapeID="_x0000_i1026" DrawAspect="Content" ObjectID="_1494193364" r:id="rId13"/>
        </w:object>
      </w:r>
    </w:p>
    <w:p w:rsidR="0079461E" w:rsidRDefault="0079461E" w:rsidP="0079461E"/>
    <w:p w:rsidR="0079461E" w:rsidRDefault="00C05940" w:rsidP="0079461E">
      <w:pPr>
        <w:pStyle w:val="4"/>
      </w:pPr>
      <w:r>
        <w:rPr>
          <w:rFonts w:hint="eastAsia"/>
        </w:rPr>
        <w:lastRenderedPageBreak/>
        <w:t>注册</w:t>
      </w:r>
      <w:r w:rsidR="0079461E">
        <w:rPr>
          <w:rFonts w:hint="eastAsia"/>
        </w:rPr>
        <w:t>用例图</w:t>
      </w:r>
      <w:r w:rsidR="0079461E">
        <w:t>：</w:t>
      </w:r>
    </w:p>
    <w:p w:rsidR="0079461E" w:rsidRDefault="00C05940" w:rsidP="0079461E">
      <w:pPr>
        <w:rPr>
          <w:rFonts w:hint="eastAsia"/>
        </w:rPr>
      </w:pPr>
      <w:r w:rsidRPr="005511DB">
        <w:rPr>
          <w:rFonts w:ascii="宋体" w:hAnsi="宋体"/>
          <w:sz w:val="24"/>
          <w:szCs w:val="24"/>
        </w:rPr>
        <w:object w:dxaOrig="13128" w:dyaOrig="7080">
          <v:shape id="_x0000_i1027" type="#_x0000_t75" style="width:552.15pt;height:297.15pt" o:ole="">
            <v:imagedata r:id="rId14" o:title=""/>
          </v:shape>
          <o:OLEObject Type="Embed" ProgID="Visio.Drawing.15" ShapeID="_x0000_i1027" DrawAspect="Content" ObjectID="_1494193365" r:id="rId15"/>
        </w:object>
      </w:r>
      <w:bookmarkStart w:id="19" w:name="_Toc26676"/>
    </w:p>
    <w:p w:rsidR="0079461E" w:rsidRPr="00D0391A" w:rsidRDefault="00395C6D" w:rsidP="0079461E">
      <w:pPr>
        <w:pStyle w:val="2"/>
      </w:pPr>
      <w:bookmarkStart w:id="20" w:name="_Toc6811"/>
      <w:bookmarkStart w:id="21" w:name="_Toc387695830"/>
      <w:bookmarkStart w:id="22" w:name="_Toc420451527"/>
      <w:r>
        <w:rPr>
          <w:rFonts w:hint="eastAsia"/>
        </w:rPr>
        <w:t>2.5</w:t>
      </w:r>
      <w:r w:rsidR="0079461E">
        <w:rPr>
          <w:rFonts w:hint="eastAsia"/>
        </w:rPr>
        <w:t xml:space="preserve"> </w:t>
      </w:r>
      <w:proofErr w:type="spellStart"/>
      <w:r w:rsidR="0079461E">
        <w:rPr>
          <w:rFonts w:hint="eastAsia"/>
        </w:rPr>
        <w:t>用例</w:t>
      </w:r>
      <w:bookmarkEnd w:id="20"/>
      <w:r w:rsidR="0079461E">
        <w:t>描述</w:t>
      </w:r>
      <w:bookmarkEnd w:id="21"/>
      <w:bookmarkEnd w:id="22"/>
      <w:proofErr w:type="spellEnd"/>
    </w:p>
    <w:p w:rsidR="0079461E" w:rsidRDefault="00395C6D" w:rsidP="0079461E">
      <w:pPr>
        <w:pStyle w:val="3"/>
        <w:rPr>
          <w:lang w:eastAsia="zh-CN"/>
        </w:rPr>
      </w:pPr>
      <w:bookmarkStart w:id="23" w:name="_Toc5666"/>
      <w:bookmarkStart w:id="24" w:name="_Toc387695831"/>
      <w:bookmarkStart w:id="25" w:name="_Toc420451528"/>
      <w:r>
        <w:rPr>
          <w:rFonts w:hint="eastAsia"/>
        </w:rPr>
        <w:t>2.5</w:t>
      </w:r>
      <w:r w:rsidR="0079461E">
        <w:rPr>
          <w:rFonts w:hint="eastAsia"/>
        </w:rPr>
        <w:t xml:space="preserve">.1 </w:t>
      </w:r>
      <w:bookmarkEnd w:id="23"/>
      <w:bookmarkEnd w:id="24"/>
      <w:r w:rsidR="0079461E">
        <w:rPr>
          <w:rFonts w:hint="eastAsia"/>
          <w:lang w:eastAsia="zh-CN"/>
        </w:rPr>
        <w:t>预订</w:t>
      </w:r>
      <w:bookmarkEnd w:id="25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预定</w:t>
            </w:r>
            <w:r w:rsidR="00C05940">
              <w:rPr>
                <w:rFonts w:ascii="宋体" w:hAnsi="宋体" w:hint="eastAsia"/>
                <w:sz w:val="24"/>
                <w:szCs w:val="24"/>
              </w:rPr>
              <w:t>房间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bCs/>
                <w:sz w:val="24"/>
                <w:szCs w:val="24"/>
              </w:rPr>
              <w:t>HS-001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tabs>
                <w:tab w:val="left" w:pos="108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用户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用户选择</w:t>
            </w:r>
            <w:r>
              <w:rPr>
                <w:rFonts w:ascii="宋体" w:hAnsi="宋体"/>
                <w:sz w:val="24"/>
                <w:szCs w:val="24"/>
              </w:rPr>
              <w:t>自己所需房间，住宿日期，</w:t>
            </w:r>
            <w:r>
              <w:rPr>
                <w:rFonts w:ascii="宋体" w:hAnsi="宋体" w:hint="eastAsia"/>
                <w:sz w:val="24"/>
                <w:szCs w:val="24"/>
              </w:rPr>
              <w:t>天数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bCs/>
                <w:sz w:val="24"/>
                <w:szCs w:val="24"/>
              </w:rPr>
              <w:t>已经登录系统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pStyle w:val="a9"/>
              <w:numPr>
                <w:ilvl w:val="0"/>
                <w:numId w:val="1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选择希望预定的房间类型。</w:t>
            </w:r>
            <w:r w:rsidRPr="006E7222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</w:p>
          <w:p w:rsidR="0079461E" w:rsidRPr="006E7222" w:rsidRDefault="00C05940" w:rsidP="00603871">
            <w:pPr>
              <w:pStyle w:val="a9"/>
              <w:numPr>
                <w:ilvl w:val="0"/>
                <w:numId w:val="1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选择预订</w:t>
            </w:r>
            <w:r>
              <w:rPr>
                <w:rFonts w:ascii="宋体" w:hAnsi="宋体"/>
                <w:bCs/>
                <w:sz w:val="24"/>
                <w:szCs w:val="24"/>
              </w:rPr>
              <w:t>的起始时间</w:t>
            </w:r>
          </w:p>
          <w:p w:rsidR="0079461E" w:rsidRPr="006E7222" w:rsidRDefault="00C05940" w:rsidP="00603871">
            <w:pPr>
              <w:pStyle w:val="a9"/>
              <w:numPr>
                <w:ilvl w:val="0"/>
                <w:numId w:val="1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输入预订</w:t>
            </w:r>
            <w:r>
              <w:rPr>
                <w:rFonts w:ascii="宋体" w:hAnsi="宋体"/>
                <w:bCs/>
                <w:sz w:val="24"/>
                <w:szCs w:val="24"/>
              </w:rPr>
              <w:t>天数</w:t>
            </w:r>
          </w:p>
          <w:p w:rsidR="0079461E" w:rsidRPr="006E7222" w:rsidRDefault="0079461E" w:rsidP="00603871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bCs/>
                <w:sz w:val="24"/>
                <w:szCs w:val="24"/>
              </w:rPr>
              <w:t>预定成功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lastRenderedPageBreak/>
              <w:t>其它事件流：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pStyle w:val="a9"/>
              <w:numPr>
                <w:ilvl w:val="0"/>
                <w:numId w:val="20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 w:rsidRPr="006E7222">
              <w:rPr>
                <w:rFonts w:ascii="宋体" w:hAnsi="宋体" w:hint="eastAsia"/>
                <w:bCs/>
                <w:sz w:val="24"/>
                <w:szCs w:val="24"/>
              </w:rPr>
              <w:t>没有可用房间，预定失败</w:t>
            </w:r>
          </w:p>
        </w:tc>
      </w:tr>
      <w:tr w:rsidR="0079461E" w:rsidRPr="00B20FB8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pStyle w:val="a9"/>
              <w:autoSpaceDN w:val="0"/>
              <w:spacing w:line="360" w:lineRule="auto"/>
              <w:ind w:left="360"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:rsidR="0079461E" w:rsidRDefault="0079461E" w:rsidP="0079461E"/>
    <w:p w:rsidR="0079461E" w:rsidRDefault="00395C6D" w:rsidP="0079461E">
      <w:pPr>
        <w:pStyle w:val="3"/>
        <w:rPr>
          <w:rFonts w:hint="eastAsia"/>
          <w:lang w:eastAsia="zh-CN"/>
        </w:rPr>
      </w:pPr>
      <w:bookmarkStart w:id="26" w:name="_Toc15285"/>
      <w:bookmarkStart w:id="27" w:name="_Toc387695832"/>
      <w:bookmarkStart w:id="28" w:name="_Toc420451529"/>
      <w:r>
        <w:rPr>
          <w:rFonts w:hint="eastAsia"/>
        </w:rPr>
        <w:t>2.5</w:t>
      </w:r>
      <w:r w:rsidR="0079461E">
        <w:rPr>
          <w:rFonts w:hint="eastAsia"/>
        </w:rPr>
        <w:t>.2</w:t>
      </w:r>
      <w:bookmarkEnd w:id="26"/>
      <w:bookmarkEnd w:id="27"/>
      <w:r w:rsidR="00C05940">
        <w:rPr>
          <w:rFonts w:hint="eastAsia"/>
          <w:lang w:eastAsia="zh-CN"/>
        </w:rPr>
        <w:t>注册</w:t>
      </w:r>
      <w:bookmarkEnd w:id="2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033"/>
      </w:tblGrid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用例名称：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新用户注册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用例ID：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tabs>
                <w:tab w:val="left" w:pos="106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/>
                <w:bCs/>
                <w:sz w:val="24"/>
                <w:szCs w:val="24"/>
              </w:rPr>
              <w:t>HS-002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角色：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tabs>
                <w:tab w:val="left" w:pos="88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用户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用例说明：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用户为</w:t>
            </w:r>
            <w:r>
              <w:rPr>
                <w:rFonts w:ascii="宋体" w:hAnsi="宋体"/>
                <w:sz w:val="24"/>
                <w:szCs w:val="24"/>
              </w:rPr>
              <w:t>使用</w:t>
            </w: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PP</w:t>
            </w:r>
            <w:r>
              <w:rPr>
                <w:rFonts w:ascii="宋体" w:hAnsi="宋体" w:hint="eastAsia"/>
                <w:sz w:val="24"/>
                <w:szCs w:val="24"/>
              </w:rPr>
              <w:t>进行</w:t>
            </w:r>
            <w:r>
              <w:rPr>
                <w:rFonts w:ascii="宋体" w:hAnsi="宋体"/>
                <w:sz w:val="24"/>
                <w:szCs w:val="24"/>
              </w:rPr>
              <w:t>注册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前置条件：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C05940" w:rsidP="00603871">
            <w:pPr>
              <w:tabs>
                <w:tab w:val="left" w:pos="828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没有APP账号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基本事件流：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pStyle w:val="a9"/>
              <w:numPr>
                <w:ilvl w:val="0"/>
                <w:numId w:val="21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 w:rsidRPr="006E7222">
              <w:rPr>
                <w:rFonts w:ascii="宋体" w:hAnsi="宋体"/>
                <w:sz w:val="24"/>
                <w:szCs w:val="24"/>
              </w:rPr>
              <w:tab/>
            </w:r>
            <w:r w:rsidR="00C05940">
              <w:rPr>
                <w:rFonts w:ascii="宋体" w:hAnsi="宋体" w:hint="eastAsia"/>
                <w:bCs/>
                <w:sz w:val="24"/>
                <w:szCs w:val="24"/>
              </w:rPr>
              <w:t>点击注册</w:t>
            </w:r>
            <w:r w:rsidR="00C05940">
              <w:rPr>
                <w:rFonts w:ascii="宋体" w:hAnsi="宋体"/>
                <w:bCs/>
                <w:sz w:val="24"/>
                <w:szCs w:val="24"/>
              </w:rPr>
              <w:t>按钮</w:t>
            </w:r>
          </w:p>
          <w:p w:rsidR="0079461E" w:rsidRPr="00C05940" w:rsidRDefault="00C05940" w:rsidP="00C05940">
            <w:pPr>
              <w:pStyle w:val="a9"/>
              <w:numPr>
                <w:ilvl w:val="0"/>
                <w:numId w:val="21"/>
              </w:numPr>
              <w:tabs>
                <w:tab w:val="left" w:pos="852"/>
              </w:tabs>
              <w:spacing w:line="360" w:lineRule="auto"/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依次</w:t>
            </w:r>
            <w:r>
              <w:rPr>
                <w:rFonts w:ascii="宋体" w:hAnsi="宋体"/>
                <w:sz w:val="24"/>
                <w:szCs w:val="24"/>
              </w:rPr>
              <w:t>输入用户</w:t>
            </w:r>
            <w:r>
              <w:rPr>
                <w:rFonts w:ascii="宋体" w:hAnsi="宋体" w:hint="eastAsia"/>
                <w:sz w:val="24"/>
                <w:szCs w:val="24"/>
              </w:rPr>
              <w:t>账号、</w:t>
            </w:r>
            <w:r>
              <w:rPr>
                <w:rFonts w:ascii="宋体" w:hAnsi="宋体"/>
                <w:sz w:val="24"/>
                <w:szCs w:val="24"/>
              </w:rPr>
              <w:t>密码、姓名、电话、身份证号。</w:t>
            </w: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其它事件流：</w:t>
            </w:r>
          </w:p>
        </w:tc>
        <w:tc>
          <w:tcPr>
            <w:tcW w:w="6033" w:type="dxa"/>
            <w:shd w:val="clear" w:color="auto" w:fill="auto"/>
          </w:tcPr>
          <w:p w:rsidR="0079461E" w:rsidRPr="00C05940" w:rsidRDefault="0079461E" w:rsidP="00C05940">
            <w:pPr>
              <w:autoSpaceDN w:val="0"/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异常事件流：</w:t>
            </w:r>
          </w:p>
        </w:tc>
        <w:tc>
          <w:tcPr>
            <w:tcW w:w="6033" w:type="dxa"/>
            <w:shd w:val="clear" w:color="auto" w:fill="auto"/>
          </w:tcPr>
          <w:p w:rsidR="0079461E" w:rsidRDefault="00C05940" w:rsidP="00603871">
            <w:pPr>
              <w:pStyle w:val="a9"/>
              <w:numPr>
                <w:ilvl w:val="0"/>
                <w:numId w:val="2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该用户名</w:t>
            </w:r>
            <w:r>
              <w:rPr>
                <w:rFonts w:ascii="宋体" w:hAnsi="宋体"/>
                <w:bCs/>
                <w:sz w:val="24"/>
                <w:szCs w:val="24"/>
              </w:rPr>
              <w:t>已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注册</w:t>
            </w:r>
          </w:p>
          <w:p w:rsidR="00C05940" w:rsidRPr="006E7222" w:rsidRDefault="00C05940" w:rsidP="00603871">
            <w:pPr>
              <w:pStyle w:val="a9"/>
              <w:numPr>
                <w:ilvl w:val="0"/>
                <w:numId w:val="23"/>
              </w:numPr>
              <w:autoSpaceDN w:val="0"/>
              <w:spacing w:line="360" w:lineRule="auto"/>
              <w:ind w:firstLineChars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身份证</w:t>
            </w:r>
            <w:r>
              <w:rPr>
                <w:rFonts w:ascii="宋体" w:hAnsi="宋体"/>
                <w:bCs/>
                <w:sz w:val="24"/>
                <w:szCs w:val="24"/>
              </w:rPr>
              <w:t>未满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18</w:t>
            </w:r>
          </w:p>
          <w:p w:rsidR="0079461E" w:rsidRPr="006E7222" w:rsidRDefault="0079461E" w:rsidP="00603871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9461E" w:rsidRPr="006E7222" w:rsidTr="00603871">
        <w:tc>
          <w:tcPr>
            <w:tcW w:w="1412" w:type="dxa"/>
            <w:shd w:val="clear" w:color="auto" w:fill="auto"/>
          </w:tcPr>
          <w:p w:rsidR="0079461E" w:rsidRPr="006E7222" w:rsidRDefault="0079461E" w:rsidP="0060387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E7222">
              <w:rPr>
                <w:rFonts w:ascii="宋体" w:hAnsi="宋体" w:hint="eastAsia"/>
                <w:sz w:val="24"/>
                <w:szCs w:val="24"/>
              </w:rPr>
              <w:t>后置条件：</w:t>
            </w:r>
          </w:p>
        </w:tc>
        <w:tc>
          <w:tcPr>
            <w:tcW w:w="6033" w:type="dxa"/>
            <w:shd w:val="clear" w:color="auto" w:fill="auto"/>
          </w:tcPr>
          <w:p w:rsidR="0079461E" w:rsidRPr="006E7222" w:rsidRDefault="0079461E" w:rsidP="00603871">
            <w:pPr>
              <w:autoSpaceDN w:val="0"/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:rsidR="0079461E" w:rsidRPr="005511DB" w:rsidRDefault="0079461E" w:rsidP="0079461E">
      <w:pPr>
        <w:rPr>
          <w:lang w:val="x-none"/>
        </w:rPr>
      </w:pPr>
    </w:p>
    <w:p w:rsidR="0079461E" w:rsidRPr="005511DB" w:rsidRDefault="0079461E" w:rsidP="0079461E">
      <w:pPr>
        <w:rPr>
          <w:lang w:val="x-none"/>
        </w:rPr>
      </w:pPr>
    </w:p>
    <w:p w:rsidR="0079461E" w:rsidRDefault="0079461E" w:rsidP="0079461E">
      <w:pPr>
        <w:pStyle w:val="2"/>
      </w:pPr>
      <w:bookmarkStart w:id="29" w:name="_Toc387695839"/>
      <w:bookmarkStart w:id="30" w:name="_Toc420451530"/>
      <w:r>
        <w:rPr>
          <w:rFonts w:hint="eastAsia"/>
        </w:rPr>
        <w:t>2.</w:t>
      </w:r>
      <w:r w:rsidR="00395C6D">
        <w:t>6</w:t>
      </w:r>
      <w:r>
        <w:rPr>
          <w:rFonts w:hint="eastAsia"/>
        </w:rPr>
        <w:t>非功能的规定</w:t>
      </w:r>
      <w:bookmarkEnd w:id="19"/>
      <w:bookmarkEnd w:id="29"/>
      <w:bookmarkEnd w:id="30"/>
    </w:p>
    <w:p w:rsidR="0079461E" w:rsidRDefault="00395C6D" w:rsidP="0079461E">
      <w:pPr>
        <w:pStyle w:val="3"/>
        <w:rPr>
          <w:lang w:eastAsia="zh-CN"/>
        </w:rPr>
      </w:pPr>
      <w:bookmarkStart w:id="31" w:name="_Toc420451531"/>
      <w:r>
        <w:rPr>
          <w:rFonts w:hint="eastAsia"/>
        </w:rPr>
        <w:t>2.6</w:t>
      </w:r>
      <w:r w:rsidR="0079461E">
        <w:rPr>
          <w:rFonts w:hint="eastAsia"/>
        </w:rPr>
        <w:t>.1</w:t>
      </w:r>
      <w:r w:rsidR="0079461E">
        <w:rPr>
          <w:rFonts w:hint="eastAsia"/>
          <w:lang w:eastAsia="zh-CN"/>
        </w:rPr>
        <w:t>系统健壮</w:t>
      </w:r>
      <w:bookmarkEnd w:id="31"/>
    </w:p>
    <w:p w:rsidR="0079461E" w:rsidRPr="005511DB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/>
          <w:sz w:val="24"/>
          <w:szCs w:val="24"/>
        </w:rPr>
        <w:t>具有一定的容错能力，并且以友好的方式告之用户</w:t>
      </w:r>
      <w:r w:rsidRPr="005511DB">
        <w:rPr>
          <w:rFonts w:ascii="宋体" w:hAnsi="宋体" w:hint="eastAsia"/>
          <w:sz w:val="24"/>
          <w:szCs w:val="24"/>
        </w:rPr>
        <w:t>。</w:t>
      </w:r>
    </w:p>
    <w:p w:rsidR="0079461E" w:rsidRPr="005511DB" w:rsidRDefault="0079461E" w:rsidP="0079461E"/>
    <w:p w:rsidR="0079461E" w:rsidRDefault="00395C6D" w:rsidP="0079461E">
      <w:pPr>
        <w:pStyle w:val="3"/>
        <w:tabs>
          <w:tab w:val="left" w:pos="1735"/>
        </w:tabs>
        <w:rPr>
          <w:lang w:eastAsia="zh-CN"/>
        </w:rPr>
      </w:pPr>
      <w:bookmarkStart w:id="32" w:name="_Toc420451532"/>
      <w:r>
        <w:lastRenderedPageBreak/>
        <w:t>2.6</w:t>
      </w:r>
      <w:r w:rsidR="0079461E">
        <w:t>.2</w:t>
      </w:r>
      <w:r w:rsidR="0079461E">
        <w:rPr>
          <w:rFonts w:hint="eastAsia"/>
          <w:lang w:eastAsia="zh-CN"/>
        </w:rPr>
        <w:t>可</w:t>
      </w:r>
      <w:r w:rsidR="0079461E">
        <w:rPr>
          <w:lang w:eastAsia="zh-CN"/>
        </w:rPr>
        <w:t>复用性</w:t>
      </w:r>
      <w:bookmarkEnd w:id="32"/>
    </w:p>
    <w:p w:rsidR="0079461E" w:rsidRPr="005511DB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系统</w:t>
      </w:r>
      <w:r w:rsidRPr="005511DB">
        <w:rPr>
          <w:rFonts w:ascii="宋体" w:hAnsi="宋体"/>
          <w:sz w:val="24"/>
          <w:szCs w:val="24"/>
        </w:rPr>
        <w:t>组件的可重复使用</w:t>
      </w:r>
      <w:r w:rsidRPr="005511DB">
        <w:rPr>
          <w:rFonts w:ascii="宋体" w:hAnsi="宋体" w:hint="eastAsia"/>
          <w:sz w:val="24"/>
          <w:szCs w:val="24"/>
        </w:rPr>
        <w:t>。</w:t>
      </w:r>
    </w:p>
    <w:p w:rsidR="0079461E" w:rsidRDefault="00395C6D" w:rsidP="0079461E">
      <w:pPr>
        <w:pStyle w:val="3"/>
        <w:rPr>
          <w:lang w:eastAsia="zh-CN"/>
        </w:rPr>
      </w:pPr>
      <w:bookmarkStart w:id="33" w:name="_Toc420451533"/>
      <w:r>
        <w:t>2.6</w:t>
      </w:r>
      <w:r w:rsidR="0079461E">
        <w:t>.3</w:t>
      </w:r>
      <w:r w:rsidR="0079461E">
        <w:rPr>
          <w:rFonts w:hint="eastAsia"/>
          <w:lang w:eastAsia="zh-CN"/>
        </w:rPr>
        <w:t>可</w:t>
      </w:r>
      <w:r w:rsidR="0079461E">
        <w:rPr>
          <w:lang w:eastAsia="zh-CN"/>
        </w:rPr>
        <w:t>扩展性</w:t>
      </w:r>
      <w:bookmarkEnd w:id="33"/>
    </w:p>
    <w:p w:rsidR="0079461E" w:rsidRPr="005511DB" w:rsidRDefault="0079461E" w:rsidP="0079461E">
      <w:pPr>
        <w:pStyle w:val="a9"/>
        <w:spacing w:line="360" w:lineRule="auto"/>
        <w:ind w:firstLine="48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符合</w:t>
      </w:r>
      <w:r w:rsidRPr="005511DB">
        <w:rPr>
          <w:rFonts w:ascii="宋体" w:hAnsi="宋体"/>
          <w:sz w:val="24"/>
          <w:szCs w:val="24"/>
        </w:rPr>
        <w:t>开闭原则，添加新功能时不会对原系统造成太大影响</w:t>
      </w:r>
      <w:r w:rsidRPr="005511DB">
        <w:rPr>
          <w:rFonts w:ascii="宋体" w:hAnsi="宋体" w:hint="eastAsia"/>
          <w:sz w:val="24"/>
          <w:szCs w:val="24"/>
        </w:rPr>
        <w:t>。</w:t>
      </w:r>
    </w:p>
    <w:p w:rsidR="0079461E" w:rsidRDefault="00395C6D" w:rsidP="0079461E">
      <w:pPr>
        <w:pStyle w:val="3"/>
        <w:rPr>
          <w:lang w:eastAsia="zh-CN"/>
        </w:rPr>
      </w:pPr>
      <w:bookmarkStart w:id="34" w:name="_Toc420451534"/>
      <w:r>
        <w:t>2.6</w:t>
      </w:r>
      <w:r w:rsidR="0079461E">
        <w:t>.4</w:t>
      </w:r>
      <w:r w:rsidR="0079461E">
        <w:rPr>
          <w:rFonts w:hint="eastAsia"/>
          <w:lang w:eastAsia="zh-CN"/>
        </w:rPr>
        <w:t>高效</w:t>
      </w:r>
      <w:r w:rsidR="0079461E">
        <w:rPr>
          <w:lang w:eastAsia="zh-CN"/>
        </w:rPr>
        <w:t>性</w:t>
      </w:r>
      <w:bookmarkEnd w:id="34"/>
    </w:p>
    <w:p w:rsidR="0079461E" w:rsidRPr="005511DB" w:rsidRDefault="0079461E" w:rsidP="0079461E">
      <w:pPr>
        <w:ind w:firstLineChars="200" w:firstLine="480"/>
        <w:rPr>
          <w:lang w:val="x-none"/>
        </w:rPr>
      </w:pPr>
      <w:r w:rsidRPr="005511DB">
        <w:rPr>
          <w:rFonts w:ascii="宋体" w:hAnsi="宋体" w:hint="eastAsia"/>
          <w:sz w:val="24"/>
          <w:szCs w:val="24"/>
        </w:rPr>
        <w:t>数据库</w:t>
      </w:r>
      <w:r w:rsidRPr="005511DB">
        <w:rPr>
          <w:rFonts w:ascii="宋体" w:hAnsi="宋体"/>
          <w:sz w:val="24"/>
          <w:szCs w:val="24"/>
        </w:rPr>
        <w:t>设计良好，能够与系统交</w:t>
      </w:r>
      <w:r w:rsidRPr="005511DB">
        <w:rPr>
          <w:rFonts w:ascii="宋体" w:hAnsi="宋体" w:hint="eastAsia"/>
          <w:sz w:val="24"/>
          <w:szCs w:val="24"/>
        </w:rPr>
        <w:t>高效</w:t>
      </w:r>
      <w:r w:rsidRPr="005511DB">
        <w:rPr>
          <w:rFonts w:ascii="宋体" w:hAnsi="宋体"/>
          <w:sz w:val="24"/>
          <w:szCs w:val="24"/>
        </w:rPr>
        <w:t>的交互。</w:t>
      </w:r>
    </w:p>
    <w:p w:rsidR="0079461E" w:rsidRDefault="00395C6D" w:rsidP="0079461E">
      <w:pPr>
        <w:pStyle w:val="3"/>
        <w:rPr>
          <w:lang w:eastAsia="zh-CN"/>
        </w:rPr>
      </w:pPr>
      <w:bookmarkStart w:id="35" w:name="_Toc420451535"/>
      <w:r>
        <w:t>2.6</w:t>
      </w:r>
      <w:r w:rsidR="0079461E">
        <w:t>.5</w:t>
      </w:r>
      <w:r w:rsidR="0079461E">
        <w:rPr>
          <w:lang w:eastAsia="zh-CN"/>
        </w:rPr>
        <w:t xml:space="preserve"> </w:t>
      </w:r>
      <w:r w:rsidR="0079461E">
        <w:rPr>
          <w:rFonts w:hint="eastAsia"/>
          <w:lang w:eastAsia="zh-CN"/>
        </w:rPr>
        <w:t>安全</w:t>
      </w:r>
      <w:r w:rsidR="0079461E">
        <w:rPr>
          <w:lang w:eastAsia="zh-CN"/>
        </w:rPr>
        <w:t>性</w:t>
      </w:r>
      <w:bookmarkEnd w:id="35"/>
    </w:p>
    <w:p w:rsidR="0079461E" w:rsidRPr="0079461E" w:rsidRDefault="0079461E" w:rsidP="0079461E">
      <w:pPr>
        <w:pStyle w:val="a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5511DB">
        <w:rPr>
          <w:rFonts w:ascii="宋体" w:hAnsi="宋体" w:hint="eastAsia"/>
          <w:sz w:val="24"/>
          <w:szCs w:val="24"/>
        </w:rPr>
        <w:t>系统</w:t>
      </w:r>
      <w:r w:rsidRPr="005511DB">
        <w:rPr>
          <w:rFonts w:ascii="宋体" w:hAnsi="宋体"/>
          <w:sz w:val="24"/>
          <w:szCs w:val="24"/>
        </w:rPr>
        <w:t>可自动备份数据库，防止意外操作引起的数据损坏。</w:t>
      </w:r>
    </w:p>
    <w:p w:rsidR="0079461E" w:rsidRDefault="00395C6D" w:rsidP="0079461E">
      <w:pPr>
        <w:pStyle w:val="2"/>
      </w:pPr>
      <w:bookmarkStart w:id="36" w:name="_Toc30645"/>
      <w:bookmarkStart w:id="37" w:name="_Toc387695840"/>
      <w:bookmarkStart w:id="38" w:name="_Toc420451536"/>
      <w:r>
        <w:rPr>
          <w:rFonts w:hint="eastAsia"/>
        </w:rPr>
        <w:t>2.7</w:t>
      </w:r>
      <w:r w:rsidR="0079461E">
        <w:rPr>
          <w:rFonts w:hint="eastAsia"/>
        </w:rPr>
        <w:t>数据库管理能力要求</w:t>
      </w:r>
      <w:bookmarkEnd w:id="36"/>
      <w:bookmarkEnd w:id="37"/>
      <w:bookmarkEnd w:id="38"/>
    </w:p>
    <w:p w:rsidR="0079461E" w:rsidRPr="0079461E" w:rsidRDefault="0079461E" w:rsidP="0079461E">
      <w:p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本系统使用</w:t>
      </w:r>
      <w:r w:rsidRPr="0079461E">
        <w:rPr>
          <w:rFonts w:ascii="Times New Roman" w:hAnsi="Times New Roman"/>
          <w:sz w:val="24"/>
          <w:szCs w:val="24"/>
        </w:rPr>
        <w:t>SQL Server</w:t>
      </w:r>
      <w:r w:rsidRPr="0079461E">
        <w:rPr>
          <w:rFonts w:ascii="Times New Roman" w:hAnsi="Times New Roman" w:hint="eastAsia"/>
          <w:sz w:val="24"/>
          <w:szCs w:val="24"/>
        </w:rPr>
        <w:t>数据库，用来存储订单，点餐单，结账单，商品等系统信息，数据库要求如下：</w:t>
      </w:r>
    </w:p>
    <w:p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在不影响效率的情况下尽可能满足</w:t>
      </w:r>
      <w:r w:rsidRPr="0079461E">
        <w:rPr>
          <w:rFonts w:ascii="Times New Roman" w:hAnsi="Times New Roman" w:hint="eastAsia"/>
          <w:sz w:val="24"/>
          <w:szCs w:val="24"/>
        </w:rPr>
        <w:t>3N</w:t>
      </w:r>
      <w:r w:rsidRPr="0079461E">
        <w:rPr>
          <w:rFonts w:ascii="Times New Roman" w:hAnsi="Times New Roman" w:hint="eastAsia"/>
          <w:sz w:val="24"/>
          <w:szCs w:val="24"/>
        </w:rPr>
        <w:t>范式</w:t>
      </w:r>
    </w:p>
    <w:p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数据库表之间联系紧密，便于维护</w:t>
      </w:r>
    </w:p>
    <w:p w:rsidR="0079461E" w:rsidRPr="0079461E" w:rsidRDefault="0079461E" w:rsidP="0079461E">
      <w:pPr>
        <w:numPr>
          <w:ilvl w:val="0"/>
          <w:numId w:val="7"/>
        </w:numPr>
        <w:ind w:firstLine="420"/>
        <w:rPr>
          <w:rFonts w:ascii="Times New Roman" w:hAnsi="Times New Roman"/>
          <w:sz w:val="24"/>
          <w:szCs w:val="24"/>
        </w:rPr>
      </w:pPr>
      <w:r w:rsidRPr="0079461E">
        <w:rPr>
          <w:rFonts w:ascii="Times New Roman" w:hAnsi="Times New Roman" w:hint="eastAsia"/>
          <w:sz w:val="24"/>
          <w:szCs w:val="24"/>
        </w:rPr>
        <w:t>满足数据库设计的重要原则</w:t>
      </w:r>
    </w:p>
    <w:p w:rsidR="0079461E" w:rsidRDefault="00395C6D" w:rsidP="0079461E">
      <w:pPr>
        <w:pStyle w:val="2"/>
      </w:pPr>
      <w:bookmarkStart w:id="39" w:name="_Toc23591"/>
      <w:bookmarkStart w:id="40" w:name="_Toc387695841"/>
      <w:bookmarkStart w:id="41" w:name="_Toc420451537"/>
      <w:r>
        <w:rPr>
          <w:rFonts w:hint="eastAsia"/>
        </w:rPr>
        <w:t>2.8</w:t>
      </w:r>
      <w:r w:rsidR="0079461E">
        <w:rPr>
          <w:rFonts w:hint="eastAsia"/>
        </w:rPr>
        <w:t>接口</w:t>
      </w:r>
      <w:bookmarkEnd w:id="39"/>
      <w:bookmarkEnd w:id="40"/>
      <w:bookmarkEnd w:id="41"/>
    </w:p>
    <w:p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用户接口</w:t>
      </w:r>
    </w:p>
    <w:p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ab/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用户在登录页面输入的用户名和密码，系统根据用户名判断用户的身份并赋予相应的权限。登录系统后即可进行相应的操作。</w:t>
      </w:r>
    </w:p>
    <w:p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 xml:space="preserve">(2)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硬件接口（逻辑结构，物理地址）</w:t>
      </w:r>
    </w:p>
    <w:p w:rsidR="0079461E" w:rsidRPr="0079461E" w:rsidRDefault="0079461E" w:rsidP="0079461E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软件支持常用的服务器及个人计算机。</w:t>
      </w:r>
    </w:p>
    <w:p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 xml:space="preserve">(3)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软件接口</w:t>
      </w:r>
    </w:p>
    <w:p w:rsidR="0079461E" w:rsidRPr="0079461E" w:rsidRDefault="0079461E" w:rsidP="0079461E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软件运行在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windows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操作系统之上，系统分为三层结构：表示层、应用层、数据存储层，采用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MVC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架构，软件在后台与数据库进行交互。</w:t>
      </w:r>
    </w:p>
    <w:p w:rsidR="0079461E" w:rsidRPr="0079461E" w:rsidRDefault="0079461E" w:rsidP="0079461E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lastRenderedPageBreak/>
        <w:t xml:space="preserve">(4) </w:t>
      </w: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通信接口（局域网，远程串行设备）</w:t>
      </w:r>
    </w:p>
    <w:p w:rsidR="0079461E" w:rsidRPr="0079461E" w:rsidRDefault="0079461E" w:rsidP="0079461E">
      <w:pPr>
        <w:spacing w:line="360" w:lineRule="auto"/>
        <w:ind w:firstLine="420"/>
        <w:rPr>
          <w:rFonts w:ascii="Times New Roman" w:hAnsi="Times New Roman"/>
          <w:bCs/>
          <w:color w:val="000000"/>
          <w:sz w:val="24"/>
          <w:szCs w:val="24"/>
        </w:rPr>
      </w:pPr>
      <w:r w:rsidRPr="0079461E">
        <w:rPr>
          <w:rFonts w:ascii="Times New Roman" w:hAnsi="Times New Roman" w:hint="eastAsia"/>
          <w:bCs/>
          <w:color w:val="000000"/>
          <w:sz w:val="24"/>
          <w:szCs w:val="24"/>
        </w:rPr>
        <w:t>系统暂时不作考虑。</w:t>
      </w:r>
    </w:p>
    <w:p w:rsidR="00BB2762" w:rsidRPr="0079461E" w:rsidRDefault="00BB2762">
      <w:pPr>
        <w:rPr>
          <w:sz w:val="24"/>
          <w:szCs w:val="24"/>
        </w:rPr>
      </w:pPr>
    </w:p>
    <w:sectPr w:rsidR="00BB2762" w:rsidRPr="0079461E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47" w:rsidRDefault="00135A47" w:rsidP="0079461E">
      <w:r>
        <w:separator/>
      </w:r>
    </w:p>
  </w:endnote>
  <w:endnote w:type="continuationSeparator" w:id="0">
    <w:p w:rsidR="00135A47" w:rsidRDefault="00135A47" w:rsidP="0079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71" w:rsidRDefault="00603871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03871" w:rsidRDefault="006038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71" w:rsidRDefault="00603871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395C6D">
      <w:rPr>
        <w:rStyle w:val="a5"/>
        <w:noProof/>
      </w:rPr>
      <w:t>2</w:t>
    </w:r>
    <w:r>
      <w:fldChar w:fldCharType="end"/>
    </w:r>
  </w:p>
  <w:p w:rsidR="00603871" w:rsidRDefault="006038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47" w:rsidRDefault="00135A47" w:rsidP="0079461E">
      <w:r>
        <w:separator/>
      </w:r>
    </w:p>
  </w:footnote>
  <w:footnote w:type="continuationSeparator" w:id="0">
    <w:p w:rsidR="00135A47" w:rsidRDefault="00135A47" w:rsidP="00794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71" w:rsidRDefault="00603871">
    <w:pPr>
      <w:pStyle w:val="a3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7A2BC3"/>
    <w:multiLevelType w:val="hybridMultilevel"/>
    <w:tmpl w:val="F85C83D0"/>
    <w:lvl w:ilvl="0" w:tplc="6248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342F3E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1185B"/>
    <w:multiLevelType w:val="hybridMultilevel"/>
    <w:tmpl w:val="D0FCD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CC270A"/>
    <w:multiLevelType w:val="hybridMultilevel"/>
    <w:tmpl w:val="CD941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B65BB3"/>
    <w:multiLevelType w:val="hybridMultilevel"/>
    <w:tmpl w:val="23BE9BC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8629EC"/>
    <w:multiLevelType w:val="hybridMultilevel"/>
    <w:tmpl w:val="DFF07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D97464"/>
    <w:multiLevelType w:val="hybridMultilevel"/>
    <w:tmpl w:val="2B746B20"/>
    <w:lvl w:ilvl="0" w:tplc="93E2C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F33BD"/>
    <w:multiLevelType w:val="hybridMultilevel"/>
    <w:tmpl w:val="7D384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C02476"/>
    <w:multiLevelType w:val="hybridMultilevel"/>
    <w:tmpl w:val="F6A0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CD58D2"/>
    <w:multiLevelType w:val="hybridMultilevel"/>
    <w:tmpl w:val="EDACA1D6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EC0B43"/>
    <w:multiLevelType w:val="hybridMultilevel"/>
    <w:tmpl w:val="F7F89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02CDB"/>
    <w:multiLevelType w:val="hybridMultilevel"/>
    <w:tmpl w:val="FE8CDEE2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C52FDD"/>
    <w:multiLevelType w:val="hybridMultilevel"/>
    <w:tmpl w:val="3A3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FA5814"/>
    <w:multiLevelType w:val="hybridMultilevel"/>
    <w:tmpl w:val="730640C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057C79"/>
    <w:multiLevelType w:val="hybridMultilevel"/>
    <w:tmpl w:val="E34C8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7E32E8"/>
    <w:multiLevelType w:val="hybridMultilevel"/>
    <w:tmpl w:val="3730B4F8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1F057E"/>
    <w:multiLevelType w:val="hybridMultilevel"/>
    <w:tmpl w:val="D1D09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1C760F"/>
    <w:multiLevelType w:val="hybridMultilevel"/>
    <w:tmpl w:val="C9BE0924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15421B"/>
    <w:multiLevelType w:val="hybridMultilevel"/>
    <w:tmpl w:val="FC42FF3A"/>
    <w:lvl w:ilvl="0" w:tplc="5B08A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20"/>
  </w:num>
  <w:num w:numId="11">
    <w:abstractNumId w:val="26"/>
  </w:num>
  <w:num w:numId="12">
    <w:abstractNumId w:val="29"/>
  </w:num>
  <w:num w:numId="13">
    <w:abstractNumId w:val="8"/>
  </w:num>
  <w:num w:numId="14">
    <w:abstractNumId w:val="19"/>
  </w:num>
  <w:num w:numId="15">
    <w:abstractNumId w:val="11"/>
  </w:num>
  <w:num w:numId="16">
    <w:abstractNumId w:val="30"/>
  </w:num>
  <w:num w:numId="17">
    <w:abstractNumId w:val="27"/>
  </w:num>
  <w:num w:numId="18">
    <w:abstractNumId w:val="33"/>
  </w:num>
  <w:num w:numId="19">
    <w:abstractNumId w:val="22"/>
  </w:num>
  <w:num w:numId="20">
    <w:abstractNumId w:val="9"/>
  </w:num>
  <w:num w:numId="21">
    <w:abstractNumId w:val="15"/>
  </w:num>
  <w:num w:numId="22">
    <w:abstractNumId w:val="21"/>
  </w:num>
  <w:num w:numId="23">
    <w:abstractNumId w:val="28"/>
  </w:num>
  <w:num w:numId="24">
    <w:abstractNumId w:val="31"/>
  </w:num>
  <w:num w:numId="25">
    <w:abstractNumId w:val="25"/>
  </w:num>
  <w:num w:numId="26">
    <w:abstractNumId w:val="23"/>
  </w:num>
  <w:num w:numId="27">
    <w:abstractNumId w:val="18"/>
  </w:num>
  <w:num w:numId="28">
    <w:abstractNumId w:val="32"/>
  </w:num>
  <w:num w:numId="29">
    <w:abstractNumId w:val="13"/>
  </w:num>
  <w:num w:numId="30">
    <w:abstractNumId w:val="17"/>
  </w:num>
  <w:num w:numId="31">
    <w:abstractNumId w:val="16"/>
  </w:num>
  <w:num w:numId="32">
    <w:abstractNumId w:val="24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60"/>
    <w:rsid w:val="000E6819"/>
    <w:rsid w:val="000E7C7D"/>
    <w:rsid w:val="00135A47"/>
    <w:rsid w:val="00395C6D"/>
    <w:rsid w:val="00603871"/>
    <w:rsid w:val="0079461E"/>
    <w:rsid w:val="00906D60"/>
    <w:rsid w:val="00AF2A33"/>
    <w:rsid w:val="00BB2762"/>
    <w:rsid w:val="00C05940"/>
    <w:rsid w:val="00E630BC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70370-B68A-4B2B-A820-CB362DCA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61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79461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79461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9461E"/>
    <w:pPr>
      <w:keepNext/>
      <w:keepLines/>
      <w:spacing w:before="260" w:after="260" w:line="415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461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461E"/>
    <w:rPr>
      <w:sz w:val="18"/>
      <w:szCs w:val="18"/>
    </w:rPr>
  </w:style>
  <w:style w:type="paragraph" w:styleId="a4">
    <w:name w:val="footer"/>
    <w:basedOn w:val="a"/>
    <w:link w:val="Char0"/>
    <w:unhideWhenUsed/>
    <w:rsid w:val="0079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461E"/>
    <w:rPr>
      <w:sz w:val="18"/>
      <w:szCs w:val="18"/>
    </w:rPr>
  </w:style>
  <w:style w:type="character" w:customStyle="1" w:styleId="1Char">
    <w:name w:val="标题 1 Char"/>
    <w:basedOn w:val="a0"/>
    <w:link w:val="1"/>
    <w:rsid w:val="0079461E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79461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79461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79461E"/>
    <w:rPr>
      <w:rFonts w:ascii="Cambria" w:eastAsia="宋体" w:hAnsi="Cambria" w:cs="Times New Roman"/>
      <w:b/>
      <w:bCs/>
      <w:sz w:val="28"/>
      <w:szCs w:val="28"/>
    </w:rPr>
  </w:style>
  <w:style w:type="character" w:styleId="a5">
    <w:name w:val="page number"/>
    <w:basedOn w:val="a0"/>
    <w:rsid w:val="0079461E"/>
  </w:style>
  <w:style w:type="character" w:styleId="a6">
    <w:name w:val="Hyperlink"/>
    <w:uiPriority w:val="99"/>
    <w:rsid w:val="0079461E"/>
    <w:rPr>
      <w:color w:val="0000FF"/>
      <w:u w:val="single"/>
    </w:rPr>
  </w:style>
  <w:style w:type="character" w:customStyle="1" w:styleId="Char1">
    <w:name w:val="批注框文本 Char"/>
    <w:link w:val="a7"/>
    <w:rsid w:val="0079461E"/>
    <w:rPr>
      <w:sz w:val="18"/>
      <w:szCs w:val="18"/>
    </w:rPr>
  </w:style>
  <w:style w:type="paragraph" w:styleId="20">
    <w:name w:val="toc 2"/>
    <w:basedOn w:val="a"/>
    <w:next w:val="a"/>
    <w:uiPriority w:val="39"/>
    <w:rsid w:val="0079461E"/>
    <w:pPr>
      <w:ind w:leftChars="200" w:left="420"/>
    </w:pPr>
  </w:style>
  <w:style w:type="paragraph" w:styleId="10">
    <w:name w:val="toc 1"/>
    <w:basedOn w:val="a"/>
    <w:next w:val="a"/>
    <w:uiPriority w:val="39"/>
    <w:rsid w:val="0079461E"/>
  </w:style>
  <w:style w:type="paragraph" w:styleId="30">
    <w:name w:val="toc 3"/>
    <w:basedOn w:val="a"/>
    <w:next w:val="a"/>
    <w:uiPriority w:val="39"/>
    <w:rsid w:val="0079461E"/>
    <w:pPr>
      <w:ind w:leftChars="400" w:left="840"/>
    </w:pPr>
  </w:style>
  <w:style w:type="paragraph" w:styleId="a7">
    <w:name w:val="Balloon Text"/>
    <w:basedOn w:val="a"/>
    <w:link w:val="Char1"/>
    <w:rsid w:val="0079461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79461E"/>
    <w:rPr>
      <w:rFonts w:ascii="Calibri" w:eastAsia="宋体" w:hAnsi="Calibri" w:cs="Times New Roman"/>
      <w:sz w:val="18"/>
      <w:szCs w:val="18"/>
    </w:rPr>
  </w:style>
  <w:style w:type="paragraph" w:styleId="a8">
    <w:name w:val="Normal Indent"/>
    <w:basedOn w:val="a"/>
    <w:rsid w:val="0079461E"/>
    <w:pPr>
      <w:ind w:firstLineChars="200" w:firstLine="420"/>
    </w:pPr>
    <w:rPr>
      <w:szCs w:val="20"/>
    </w:rPr>
  </w:style>
  <w:style w:type="paragraph" w:styleId="TOC">
    <w:name w:val="TOC Heading"/>
    <w:basedOn w:val="1"/>
    <w:next w:val="a"/>
    <w:qFormat/>
    <w:rsid w:val="0079461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NewNewNewNewNewNewNewNewNewNewNewNewNewNew">
    <w:name w:val="正文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">
    <w:name w:val="正文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">
    <w:name w:val="正文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">
    <w:name w:val="正文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">
    <w:name w:val="正文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New">
    <w:name w:val="正文 New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">
    <w:name w:val="正文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">
    <w:name w:val="正文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">
    <w:name w:val="正文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NewNewNew">
    <w:name w:val="正文 New New New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New">
    <w:name w:val="正文 New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NewNewNewNewNewNewNew">
    <w:name w:val="正文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">
    <w:name w:val="正文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">
    <w:name w:val="正文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NewNewNewNewNewNew">
    <w:name w:val="正文 New New New New New New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NewNewNewNewNew">
    <w:name w:val="正文 New New New New New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New">
    <w:name w:val="正文 New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New">
    <w:name w:val="正文 New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NewNew">
    <w:name w:val="正文 New New"/>
    <w:rsid w:val="0079461E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customStyle="1" w:styleId="11">
    <w:name w:val="表内容1"/>
    <w:basedOn w:val="a"/>
    <w:rsid w:val="0079461E"/>
    <w:pPr>
      <w:spacing w:line="60" w:lineRule="auto"/>
      <w:jc w:val="left"/>
    </w:pPr>
    <w:rPr>
      <w:rFonts w:cs="宋体"/>
      <w:szCs w:val="20"/>
    </w:rPr>
  </w:style>
  <w:style w:type="paragraph" w:styleId="a9">
    <w:name w:val="List Paragraph"/>
    <w:basedOn w:val="a"/>
    <w:uiPriority w:val="34"/>
    <w:qFormat/>
    <w:rsid w:val="0079461E"/>
    <w:pPr>
      <w:ind w:firstLineChars="200" w:firstLine="420"/>
    </w:pPr>
    <w:rPr>
      <w:rFonts w:ascii="Times New Roman" w:hAnsi="Times New Roman"/>
      <w:szCs w:val="20"/>
    </w:rPr>
  </w:style>
  <w:style w:type="table" w:styleId="aa">
    <w:name w:val="Table Grid"/>
    <w:basedOn w:val="a1"/>
    <w:uiPriority w:val="39"/>
    <w:rsid w:val="0079461E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Bench</cp:lastModifiedBy>
  <cp:revision>6</cp:revision>
  <dcterms:created xsi:type="dcterms:W3CDTF">2015-05-24T08:28:00Z</dcterms:created>
  <dcterms:modified xsi:type="dcterms:W3CDTF">2015-05-26T16:56:00Z</dcterms:modified>
</cp:coreProperties>
</file>